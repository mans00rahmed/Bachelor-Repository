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181B" w14:textId="77777777" w:rsidR="001B4457" w:rsidRDefault="005761A3">
      <w:pPr>
        <w:spacing w:before="18" w:line="360" w:lineRule="exact"/>
        <w:ind w:left="108"/>
        <w:rPr>
          <w:sz w:val="32"/>
          <w:szCs w:val="32"/>
        </w:rPr>
      </w:pPr>
      <w:r>
        <w:rPr>
          <w:b/>
          <w:position w:val="-1"/>
          <w:sz w:val="32"/>
          <w:szCs w:val="32"/>
          <w:u w:val="thick" w:color="000000"/>
        </w:rPr>
        <w:t>LAB</w:t>
      </w:r>
      <w:r>
        <w:rPr>
          <w:b/>
          <w:spacing w:val="-6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#</w:t>
      </w:r>
      <w:r>
        <w:rPr>
          <w:b/>
          <w:spacing w:val="-2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1"/>
          <w:position w:val="-1"/>
          <w:sz w:val="32"/>
          <w:szCs w:val="32"/>
          <w:u w:val="thick" w:color="000000"/>
        </w:rPr>
        <w:t>0</w:t>
      </w:r>
      <w:r>
        <w:rPr>
          <w:b/>
          <w:position w:val="-1"/>
          <w:sz w:val="32"/>
          <w:szCs w:val="32"/>
          <w:u w:val="thick" w:color="000000"/>
        </w:rPr>
        <w:t>3</w:t>
      </w:r>
      <w:r>
        <w:rPr>
          <w:b/>
          <w:spacing w:val="-3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NE</w:t>
      </w:r>
      <w:r>
        <w:rPr>
          <w:b/>
          <w:spacing w:val="1"/>
          <w:position w:val="-1"/>
          <w:sz w:val="32"/>
          <w:szCs w:val="32"/>
          <w:u w:val="thick" w:color="000000"/>
        </w:rPr>
        <w:t>T</w:t>
      </w:r>
      <w:r>
        <w:rPr>
          <w:b/>
          <w:spacing w:val="2"/>
          <w:position w:val="-1"/>
          <w:sz w:val="32"/>
          <w:szCs w:val="32"/>
          <w:u w:val="thick" w:color="000000"/>
        </w:rPr>
        <w:t>W</w:t>
      </w:r>
      <w:r>
        <w:rPr>
          <w:b/>
          <w:spacing w:val="-1"/>
          <w:position w:val="-1"/>
          <w:sz w:val="32"/>
          <w:szCs w:val="32"/>
          <w:u w:val="thick" w:color="000000"/>
        </w:rPr>
        <w:t>O</w:t>
      </w:r>
      <w:r>
        <w:rPr>
          <w:b/>
          <w:spacing w:val="2"/>
          <w:position w:val="-1"/>
          <w:sz w:val="32"/>
          <w:szCs w:val="32"/>
          <w:u w:val="thick" w:color="000000"/>
        </w:rPr>
        <w:t>R</w:t>
      </w:r>
      <w:r>
        <w:rPr>
          <w:b/>
          <w:position w:val="-1"/>
          <w:sz w:val="32"/>
          <w:szCs w:val="32"/>
          <w:u w:val="thick" w:color="000000"/>
        </w:rPr>
        <w:t>K</w:t>
      </w:r>
      <w:r>
        <w:rPr>
          <w:b/>
          <w:spacing w:val="-19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1"/>
          <w:position w:val="-1"/>
          <w:sz w:val="32"/>
          <w:szCs w:val="32"/>
          <w:u w:val="thick" w:color="000000"/>
        </w:rPr>
        <w:t>C</w:t>
      </w:r>
      <w:r>
        <w:rPr>
          <w:b/>
          <w:position w:val="-1"/>
          <w:sz w:val="32"/>
          <w:szCs w:val="32"/>
          <w:u w:val="thick" w:color="000000"/>
        </w:rPr>
        <w:t>AB</w:t>
      </w:r>
      <w:r>
        <w:rPr>
          <w:b/>
          <w:spacing w:val="1"/>
          <w:position w:val="-1"/>
          <w:sz w:val="32"/>
          <w:szCs w:val="32"/>
          <w:u w:val="thick" w:color="000000"/>
        </w:rPr>
        <w:t>L</w:t>
      </w:r>
      <w:r>
        <w:rPr>
          <w:b/>
          <w:position w:val="-1"/>
          <w:sz w:val="32"/>
          <w:szCs w:val="32"/>
          <w:u w:val="thick" w:color="000000"/>
        </w:rPr>
        <w:t>E</w:t>
      </w:r>
      <w:r>
        <w:rPr>
          <w:b/>
          <w:spacing w:val="-12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A</w:t>
      </w:r>
      <w:r>
        <w:rPr>
          <w:b/>
          <w:spacing w:val="2"/>
          <w:position w:val="-1"/>
          <w:sz w:val="32"/>
          <w:szCs w:val="32"/>
          <w:u w:val="thick" w:color="000000"/>
        </w:rPr>
        <w:t>N</w:t>
      </w:r>
      <w:r>
        <w:rPr>
          <w:b/>
          <w:position w:val="-1"/>
          <w:sz w:val="32"/>
          <w:szCs w:val="32"/>
          <w:u w:val="thick" w:color="000000"/>
        </w:rPr>
        <w:t>D</w:t>
      </w:r>
      <w:r>
        <w:rPr>
          <w:b/>
          <w:spacing w:val="-8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1"/>
          <w:position w:val="-1"/>
          <w:sz w:val="32"/>
          <w:szCs w:val="32"/>
          <w:u w:val="thick" w:color="000000"/>
        </w:rPr>
        <w:t>C</w:t>
      </w:r>
      <w:r>
        <w:rPr>
          <w:b/>
          <w:spacing w:val="3"/>
          <w:position w:val="-1"/>
          <w:sz w:val="32"/>
          <w:szCs w:val="32"/>
          <w:u w:val="thick" w:color="000000"/>
        </w:rPr>
        <w:t>O</w:t>
      </w:r>
      <w:r>
        <w:rPr>
          <w:b/>
          <w:position w:val="-1"/>
          <w:sz w:val="32"/>
          <w:szCs w:val="32"/>
          <w:u w:val="thick" w:color="000000"/>
        </w:rPr>
        <w:t>NNEC</w:t>
      </w:r>
      <w:r>
        <w:rPr>
          <w:b/>
          <w:spacing w:val="3"/>
          <w:position w:val="-1"/>
          <w:sz w:val="32"/>
          <w:szCs w:val="32"/>
          <w:u w:val="thick" w:color="000000"/>
        </w:rPr>
        <w:t>T</w:t>
      </w:r>
      <w:r>
        <w:rPr>
          <w:b/>
          <w:spacing w:val="-1"/>
          <w:position w:val="-1"/>
          <w:sz w:val="32"/>
          <w:szCs w:val="32"/>
          <w:u w:val="thick" w:color="000000"/>
        </w:rPr>
        <w:t>O</w:t>
      </w:r>
      <w:r>
        <w:rPr>
          <w:b/>
          <w:spacing w:val="2"/>
          <w:position w:val="-1"/>
          <w:sz w:val="32"/>
          <w:szCs w:val="32"/>
          <w:u w:val="thick" w:color="000000"/>
        </w:rPr>
        <w:t>R</w:t>
      </w:r>
      <w:r>
        <w:rPr>
          <w:b/>
          <w:position w:val="-1"/>
          <w:sz w:val="32"/>
          <w:szCs w:val="32"/>
          <w:u w:val="thick" w:color="000000"/>
        </w:rPr>
        <w:t>S</w:t>
      </w:r>
    </w:p>
    <w:p w14:paraId="131EC703" w14:textId="77777777" w:rsidR="001B4457" w:rsidRDefault="001B4457">
      <w:pPr>
        <w:spacing w:line="200" w:lineRule="exact"/>
      </w:pPr>
    </w:p>
    <w:p w14:paraId="1EC573AA" w14:textId="77777777" w:rsidR="001B4457" w:rsidRDefault="001B4457">
      <w:pPr>
        <w:spacing w:line="260" w:lineRule="exact"/>
        <w:rPr>
          <w:sz w:val="26"/>
          <w:szCs w:val="26"/>
        </w:rPr>
      </w:pPr>
    </w:p>
    <w:p w14:paraId="17F315BB" w14:textId="77777777" w:rsidR="001B4457" w:rsidRDefault="005761A3">
      <w:pPr>
        <w:spacing w:before="24"/>
        <w:ind w:left="108"/>
        <w:rPr>
          <w:sz w:val="28"/>
          <w:szCs w:val="28"/>
        </w:rPr>
      </w:pPr>
      <w:r>
        <w:rPr>
          <w:sz w:val="24"/>
          <w:szCs w:val="24"/>
        </w:rPr>
        <w:t xml:space="preserve">1.   </w:t>
      </w:r>
      <w:r>
        <w:rPr>
          <w:b/>
          <w:sz w:val="28"/>
          <w:szCs w:val="28"/>
        </w:rPr>
        <w:t>OB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</w:p>
    <w:p w14:paraId="639559A9" w14:textId="77777777" w:rsidR="001B4457" w:rsidRDefault="005761A3">
      <w:pPr>
        <w:spacing w:before="53"/>
        <w:ind w:left="108"/>
        <w:rPr>
          <w:sz w:val="24"/>
          <w:szCs w:val="24"/>
        </w:rPr>
      </w:pPr>
      <w:r>
        <w:rPr>
          <w:sz w:val="24"/>
          <w:szCs w:val="24"/>
        </w:rPr>
        <w:t>To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</w:p>
    <w:p w14:paraId="739D811B" w14:textId="77777777" w:rsidR="001B4457" w:rsidRDefault="001B4457">
      <w:pPr>
        <w:spacing w:line="120" w:lineRule="exact"/>
        <w:rPr>
          <w:sz w:val="12"/>
          <w:szCs w:val="12"/>
        </w:rPr>
      </w:pPr>
    </w:p>
    <w:p w14:paraId="7C6EEB68" w14:textId="77777777" w:rsidR="001B4457" w:rsidRDefault="005761A3">
      <w:pPr>
        <w:ind w:left="108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hro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14:paraId="4649E5B3" w14:textId="77777777" w:rsidR="001B4457" w:rsidRDefault="001B4457">
      <w:pPr>
        <w:spacing w:line="120" w:lineRule="exact"/>
        <w:rPr>
          <w:sz w:val="12"/>
          <w:szCs w:val="12"/>
        </w:rPr>
      </w:pPr>
    </w:p>
    <w:p w14:paraId="1BFDD3AE" w14:textId="77777777" w:rsidR="001B4457" w:rsidRDefault="005761A3">
      <w:pPr>
        <w:ind w:left="108"/>
        <w:rPr>
          <w:sz w:val="24"/>
          <w:szCs w:val="24"/>
        </w:rPr>
      </w:pPr>
      <w:r>
        <w:rPr>
          <w:sz w:val="24"/>
          <w:szCs w:val="24"/>
        </w:rPr>
        <w:t>2.   Cross Cable</w:t>
      </w:r>
    </w:p>
    <w:p w14:paraId="73AE70E8" w14:textId="77777777" w:rsidR="001B4457" w:rsidRDefault="001B4457">
      <w:pPr>
        <w:spacing w:before="6" w:line="160" w:lineRule="exact"/>
        <w:rPr>
          <w:sz w:val="16"/>
          <w:szCs w:val="16"/>
        </w:rPr>
      </w:pPr>
    </w:p>
    <w:p w14:paraId="062E650D" w14:textId="77777777" w:rsidR="001B4457" w:rsidRDefault="001B4457">
      <w:pPr>
        <w:spacing w:line="200" w:lineRule="exact"/>
      </w:pPr>
    </w:p>
    <w:p w14:paraId="3CE7656F" w14:textId="77777777" w:rsidR="001B4457" w:rsidRDefault="005761A3">
      <w:pPr>
        <w:ind w:left="108"/>
        <w:rPr>
          <w:sz w:val="28"/>
          <w:szCs w:val="28"/>
        </w:rPr>
      </w:pPr>
      <w:r>
        <w:rPr>
          <w:sz w:val="24"/>
          <w:szCs w:val="24"/>
        </w:rPr>
        <w:t xml:space="preserve">2.   </w:t>
      </w:r>
      <w:r>
        <w:rPr>
          <w:b/>
          <w:sz w:val="28"/>
          <w:szCs w:val="28"/>
        </w:rPr>
        <w:t>THEO</w:t>
      </w:r>
      <w:r>
        <w:rPr>
          <w:b/>
          <w:spacing w:val="-11"/>
          <w:sz w:val="28"/>
          <w:szCs w:val="28"/>
        </w:rPr>
        <w:t>R</w:t>
      </w:r>
      <w:r>
        <w:rPr>
          <w:b/>
          <w:sz w:val="28"/>
          <w:szCs w:val="28"/>
        </w:rPr>
        <w:t>Y</w:t>
      </w:r>
    </w:p>
    <w:p w14:paraId="142B38A1" w14:textId="77777777" w:rsidR="001B4457" w:rsidRDefault="005761A3">
      <w:pPr>
        <w:spacing w:before="56"/>
        <w:ind w:left="108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6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gori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low:</w:t>
      </w:r>
    </w:p>
    <w:p w14:paraId="59284224" w14:textId="77777777" w:rsidR="001B4457" w:rsidRDefault="001B4457">
      <w:pPr>
        <w:spacing w:before="1" w:line="120" w:lineRule="exact"/>
        <w:rPr>
          <w:sz w:val="12"/>
          <w:szCs w:val="12"/>
        </w:rPr>
      </w:pPr>
    </w:p>
    <w:p w14:paraId="787E4E1E" w14:textId="77777777" w:rsidR="001B4457" w:rsidRDefault="005761A3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TP (shi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ir)</w:t>
      </w:r>
    </w:p>
    <w:p w14:paraId="2087DC72" w14:textId="77777777" w:rsidR="001B4457" w:rsidRDefault="001B4457">
      <w:pPr>
        <w:spacing w:line="120" w:lineRule="exact"/>
        <w:rPr>
          <w:sz w:val="12"/>
          <w:szCs w:val="12"/>
        </w:rPr>
      </w:pPr>
    </w:p>
    <w:p w14:paraId="1720CB85" w14:textId="77777777" w:rsidR="001B4457" w:rsidRDefault="005761A3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shield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ir)</w:t>
      </w:r>
    </w:p>
    <w:p w14:paraId="602C7971" w14:textId="77777777" w:rsidR="001B4457" w:rsidRDefault="001B4457">
      <w:pPr>
        <w:spacing w:line="120" w:lineRule="exact"/>
        <w:rPr>
          <w:sz w:val="12"/>
          <w:szCs w:val="12"/>
        </w:rPr>
      </w:pPr>
    </w:p>
    <w:p w14:paraId="253BD2DF" w14:textId="77777777" w:rsidR="001B4457" w:rsidRDefault="005761A3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pacing w:val="40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(Sc</w:t>
      </w:r>
      <w:r>
        <w:rPr>
          <w:spacing w:val="-1"/>
          <w:sz w:val="24"/>
          <w:szCs w:val="24"/>
        </w:rPr>
        <w:t>ree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hield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twis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me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STP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0315814B" w14:textId="77777777" w:rsidR="001B4457" w:rsidRDefault="001B4457">
      <w:pPr>
        <w:spacing w:line="120" w:lineRule="exact"/>
        <w:rPr>
          <w:sz w:val="12"/>
          <w:szCs w:val="12"/>
        </w:rPr>
      </w:pPr>
    </w:p>
    <w:p w14:paraId="6B0DCA46" w14:textId="77777777" w:rsidR="001B4457" w:rsidRDefault="005761A3">
      <w:pPr>
        <w:ind w:left="108" w:right="86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</w:p>
    <w:p w14:paraId="0B15C9D5" w14:textId="77777777" w:rsidR="001B4457" w:rsidRDefault="001B4457">
      <w:pPr>
        <w:spacing w:before="4" w:line="120" w:lineRule="exact"/>
        <w:rPr>
          <w:sz w:val="12"/>
          <w:szCs w:val="12"/>
        </w:rPr>
      </w:pPr>
    </w:p>
    <w:p w14:paraId="5DECB83C" w14:textId="77777777" w:rsidR="001B4457" w:rsidRDefault="00000000">
      <w:pPr>
        <w:ind w:left="947"/>
        <w:sectPr w:rsidR="001B4457" w:rsidSect="00EF2664">
          <w:pgSz w:w="11920" w:h="16840"/>
          <w:pgMar w:top="940" w:right="1320" w:bottom="280" w:left="1520" w:header="720" w:footer="720" w:gutter="0"/>
          <w:cols w:space="720"/>
          <w:titlePg/>
          <w:docGrid w:linePitch="272"/>
        </w:sectPr>
      </w:pPr>
      <w:r>
        <w:pict w14:anchorId="2078B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74.75pt">
            <v:imagedata r:id="rId10" o:title=""/>
          </v:shape>
        </w:pict>
      </w:r>
    </w:p>
    <w:p w14:paraId="5D64B70D" w14:textId="77777777" w:rsidR="001B4457" w:rsidRDefault="001B4457">
      <w:pPr>
        <w:spacing w:line="160" w:lineRule="exact"/>
        <w:rPr>
          <w:sz w:val="17"/>
          <w:szCs w:val="17"/>
        </w:rPr>
      </w:pPr>
    </w:p>
    <w:p w14:paraId="7BCF6515" w14:textId="77777777" w:rsidR="001B4457" w:rsidRDefault="001B4457">
      <w:pPr>
        <w:spacing w:line="200" w:lineRule="exact"/>
      </w:pPr>
    </w:p>
    <w:p w14:paraId="5E65BE07" w14:textId="77777777" w:rsidR="001B4457" w:rsidRDefault="001B4457">
      <w:pPr>
        <w:spacing w:line="200" w:lineRule="exact"/>
      </w:pPr>
    </w:p>
    <w:p w14:paraId="003805DD" w14:textId="77777777" w:rsidR="001B4457" w:rsidRDefault="005761A3">
      <w:pPr>
        <w:spacing w:line="300" w:lineRule="exact"/>
        <w:ind w:left="108" w:right="-62"/>
        <w:rPr>
          <w:sz w:val="28"/>
          <w:szCs w:val="28"/>
        </w:rPr>
      </w:pPr>
      <w:r>
        <w:rPr>
          <w:position w:val="-1"/>
          <w:sz w:val="24"/>
          <w:szCs w:val="24"/>
        </w:rPr>
        <w:t xml:space="preserve">3.   </w:t>
      </w:r>
      <w:r>
        <w:rPr>
          <w:b/>
          <w:spacing w:val="-1"/>
          <w:position w:val="-1"/>
          <w:sz w:val="28"/>
          <w:szCs w:val="28"/>
        </w:rPr>
        <w:t>C</w:t>
      </w:r>
      <w:r>
        <w:rPr>
          <w:b/>
          <w:position w:val="-1"/>
          <w:sz w:val="28"/>
          <w:szCs w:val="28"/>
        </w:rPr>
        <w:t>O</w:t>
      </w:r>
      <w:r>
        <w:rPr>
          <w:b/>
          <w:spacing w:val="-1"/>
          <w:position w:val="-1"/>
          <w:sz w:val="28"/>
          <w:szCs w:val="28"/>
        </w:rPr>
        <w:t>NN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-1"/>
          <w:position w:val="-1"/>
          <w:sz w:val="28"/>
          <w:szCs w:val="28"/>
        </w:rPr>
        <w:t>C</w:t>
      </w:r>
      <w:r>
        <w:rPr>
          <w:b/>
          <w:position w:val="-1"/>
          <w:sz w:val="28"/>
          <w:szCs w:val="28"/>
        </w:rPr>
        <w:t>TO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S</w:t>
      </w:r>
    </w:p>
    <w:p w14:paraId="0045914F" w14:textId="77777777" w:rsidR="001B4457" w:rsidRDefault="005761A3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07E422A6" w14:textId="77777777" w:rsidR="001B4457" w:rsidRDefault="005761A3">
      <w:pPr>
        <w:sectPr w:rsidR="001B4457">
          <w:type w:val="continuous"/>
          <w:pgSz w:w="11920" w:h="16840"/>
          <w:pgMar w:top="940" w:right="1320" w:bottom="280" w:left="1520" w:header="720" w:footer="720" w:gutter="0"/>
          <w:cols w:num="2" w:space="720" w:equalWidth="0">
            <w:col w:w="2444" w:space="1421"/>
            <w:col w:w="5215"/>
          </w:cols>
        </w:sectPr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4"/>
        </w:rPr>
        <w:t xml:space="preserve"> </w:t>
      </w:r>
      <w:r>
        <w:rPr>
          <w:b/>
          <w:spacing w:val="1"/>
        </w:rPr>
        <w:t>1</w:t>
      </w:r>
      <w:r>
        <w:rPr>
          <w:b/>
        </w:rPr>
        <w:t>. Wires</w:t>
      </w:r>
    </w:p>
    <w:p w14:paraId="5611FCD4" w14:textId="44A80FF0" w:rsidR="001B4457" w:rsidRDefault="00000000">
      <w:pPr>
        <w:spacing w:before="2" w:line="160" w:lineRule="exact"/>
        <w:rPr>
          <w:sz w:val="17"/>
          <w:szCs w:val="17"/>
        </w:rPr>
      </w:pPr>
      <w:r>
        <w:pict w14:anchorId="525F3C5A">
          <v:group id="_x0000_s2197" style="position:absolute;margin-left:23.95pt;margin-top:23.7pt;width:547.65pt;height:794.35pt;z-index:-251672064;mso-position-horizontal-relative:page;mso-position-vertical-relative:page" coordorigin="479,474" coordsize="10953,15887">
            <v:shape id="_x0000_s2201" style="position:absolute;left:490;top:485;width:10932;height:0" coordorigin="490,485" coordsize="10932,0" path="m490,485r10932,e" filled="f" strokeweight=".58pt">
              <v:path arrowok="t"/>
            </v:shape>
            <v:shape id="_x0000_s2200" style="position:absolute;left:485;top:480;width:0;height:15876" coordorigin="485,480" coordsize="0,15876" path="m485,480r,15876e" filled="f" strokeweight=".58pt">
              <v:path arrowok="t"/>
            </v:shape>
            <v:shape id="_x0000_s2199" style="position:absolute;left:11426;top:480;width:0;height:15876" coordorigin="11426,480" coordsize="0,15876" path="m11426,480r,15876e" filled="f" strokeweight=".58pt">
              <v:path arrowok="t"/>
            </v:shape>
            <v:shape id="_x0000_s2198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0B1D309C" w14:textId="5991DC00" w:rsidR="001B4457" w:rsidRDefault="00000000">
      <w:pPr>
        <w:spacing w:before="29"/>
        <w:ind w:left="108" w:right="77"/>
        <w:jc w:val="both"/>
        <w:rPr>
          <w:sz w:val="24"/>
          <w:szCs w:val="24"/>
        </w:rPr>
        <w:sectPr w:rsidR="001B4457">
          <w:type w:val="continuous"/>
          <w:pgSz w:w="11920" w:h="16840"/>
          <w:pgMar w:top="940" w:right="1320" w:bottom="280" w:left="1520" w:header="720" w:footer="720" w:gutter="0"/>
          <w:cols w:space="720"/>
        </w:sectPr>
      </w:pPr>
      <w:r>
        <w:pict w14:anchorId="1ADC66B7">
          <v:group id="_x0000_s2187" style="position:absolute;left:0;text-align:left;margin-left:79.95pt;margin-top:160.65pt;width:445.05pt;height:0;z-index:-251673088;mso-position-horizontal-relative:page" coordorigin="1599,3213" coordsize="8901,0">
            <v:shape id="_x0000_s2188" style="position:absolute;left:1599;top:3213;width:8901;height:0" coordorigin="1599,3213" coordsize="8901,0" path="m1599,3213r8900,e" filled="f" strokecolor="#d9d9d9" strokeweight=".20464mm">
              <v:path arrowok="t"/>
            </v:shape>
            <w10:wrap anchorx="page"/>
          </v:group>
        </w:pict>
      </w:r>
      <w:r w:rsidR="005761A3">
        <w:rPr>
          <w:sz w:val="24"/>
          <w:szCs w:val="24"/>
        </w:rPr>
        <w:t>The str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3"/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ht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thro</w:t>
      </w:r>
      <w:r w:rsidR="005761A3">
        <w:rPr>
          <w:spacing w:val="2"/>
          <w:sz w:val="24"/>
          <w:szCs w:val="24"/>
        </w:rPr>
        <w:t>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h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nd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rossov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p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tch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bles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discuss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in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s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rti</w:t>
      </w:r>
      <w:r w:rsidR="005761A3">
        <w:rPr>
          <w:spacing w:val="-1"/>
          <w:sz w:val="24"/>
          <w:szCs w:val="24"/>
        </w:rPr>
        <w:t>c</w:t>
      </w:r>
      <w:r w:rsidR="005761A3">
        <w:rPr>
          <w:spacing w:val="3"/>
          <w:sz w:val="24"/>
          <w:szCs w:val="24"/>
        </w:rPr>
        <w:t>l</w:t>
      </w:r>
      <w:r w:rsidR="005761A3">
        <w:rPr>
          <w:sz w:val="24"/>
          <w:szCs w:val="24"/>
        </w:rPr>
        <w:t xml:space="preserve">e 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re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te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m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ted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with CAT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R</w:t>
      </w:r>
      <w:r w:rsidR="005761A3">
        <w:rPr>
          <w:spacing w:val="4"/>
          <w:sz w:val="24"/>
          <w:szCs w:val="24"/>
        </w:rPr>
        <w:t>J</w:t>
      </w:r>
      <w:r w:rsidR="005761A3">
        <w:rPr>
          <w:spacing w:val="-1"/>
          <w:sz w:val="24"/>
          <w:szCs w:val="24"/>
        </w:rPr>
        <w:t>-</w:t>
      </w:r>
      <w:r w:rsidR="005761A3">
        <w:rPr>
          <w:sz w:val="24"/>
          <w:szCs w:val="24"/>
        </w:rPr>
        <w:t>45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modu</w:t>
      </w:r>
      <w:r w:rsidR="005761A3">
        <w:rPr>
          <w:spacing w:val="1"/>
          <w:sz w:val="24"/>
          <w:szCs w:val="24"/>
        </w:rPr>
        <w:t>l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p</w:t>
      </w:r>
      <w:r w:rsidR="005761A3">
        <w:rPr>
          <w:spacing w:val="3"/>
          <w:sz w:val="24"/>
          <w:szCs w:val="24"/>
        </w:rPr>
        <w:t>l</w:t>
      </w:r>
      <w:r w:rsidR="005761A3">
        <w:rPr>
          <w:sz w:val="24"/>
          <w:szCs w:val="24"/>
        </w:rPr>
        <w:t>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s. 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R</w:t>
      </w:r>
      <w:r w:rsidR="005761A3">
        <w:rPr>
          <w:spacing w:val="3"/>
          <w:sz w:val="24"/>
          <w:szCs w:val="24"/>
        </w:rPr>
        <w:t>J</w:t>
      </w:r>
      <w:r w:rsidR="005761A3">
        <w:rPr>
          <w:spacing w:val="-1"/>
          <w:sz w:val="24"/>
          <w:szCs w:val="24"/>
        </w:rPr>
        <w:t>-</w:t>
      </w:r>
      <w:r w:rsidR="005761A3">
        <w:rPr>
          <w:sz w:val="24"/>
          <w:szCs w:val="24"/>
        </w:rPr>
        <w:t>45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pl</w:t>
      </w:r>
      <w:r w:rsidR="005761A3">
        <w:rPr>
          <w:spacing w:val="3"/>
          <w:sz w:val="24"/>
          <w:szCs w:val="24"/>
        </w:rPr>
        <w:t>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s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re si</w:t>
      </w:r>
      <w:r w:rsidR="005761A3">
        <w:rPr>
          <w:spacing w:val="3"/>
          <w:sz w:val="24"/>
          <w:szCs w:val="24"/>
        </w:rPr>
        <w:t>m</w:t>
      </w:r>
      <w:r w:rsidR="005761A3">
        <w:rPr>
          <w:sz w:val="24"/>
          <w:szCs w:val="24"/>
        </w:rPr>
        <w:t>i</w:t>
      </w:r>
      <w:r w:rsidR="005761A3">
        <w:rPr>
          <w:spacing w:val="1"/>
          <w:sz w:val="24"/>
          <w:szCs w:val="24"/>
        </w:rPr>
        <w:t>l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those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pacing w:val="2"/>
          <w:sz w:val="24"/>
          <w:szCs w:val="24"/>
        </w:rPr>
        <w:t>ou</w:t>
      </w:r>
      <w:r w:rsidR="005761A3">
        <w:rPr>
          <w:spacing w:val="-2"/>
          <w:sz w:val="24"/>
          <w:szCs w:val="24"/>
        </w:rPr>
        <w:t>'</w:t>
      </w:r>
      <w:r w:rsidR="005761A3">
        <w:rPr>
          <w:sz w:val="24"/>
          <w:szCs w:val="24"/>
        </w:rPr>
        <w:t>ll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s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on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of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>our tel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phone</w:t>
      </w:r>
      <w:r w:rsidR="005761A3">
        <w:rPr>
          <w:spacing w:val="23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c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ble</w:t>
      </w:r>
      <w:r w:rsidR="005761A3">
        <w:rPr>
          <w:spacing w:val="2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pacing w:val="2"/>
          <w:sz w:val="24"/>
          <w:szCs w:val="24"/>
        </w:rPr>
        <w:t>x</w:t>
      </w:r>
      <w:r w:rsidR="005761A3">
        <w:rPr>
          <w:spacing w:val="-1"/>
          <w:sz w:val="24"/>
          <w:szCs w:val="24"/>
        </w:rPr>
        <w:t>ce</w:t>
      </w:r>
      <w:r w:rsidR="005761A3">
        <w:rPr>
          <w:sz w:val="24"/>
          <w:szCs w:val="24"/>
        </w:rPr>
        <w:t>pt</w:t>
      </w:r>
      <w:r w:rsidR="005761A3">
        <w:rPr>
          <w:spacing w:val="24"/>
          <w:sz w:val="24"/>
          <w:szCs w:val="24"/>
        </w:rPr>
        <w:t xml:space="preserve"> </w:t>
      </w:r>
      <w:r w:rsidR="005761A3">
        <w:rPr>
          <w:spacing w:val="3"/>
          <w:sz w:val="24"/>
          <w:szCs w:val="24"/>
        </w:rPr>
        <w:t>t</w:t>
      </w:r>
      <w:r w:rsidR="005761A3">
        <w:rPr>
          <w:sz w:val="24"/>
          <w:szCs w:val="24"/>
        </w:rPr>
        <w:t>h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y</w:t>
      </w:r>
      <w:r w:rsidR="005761A3">
        <w:rPr>
          <w:spacing w:val="21"/>
          <w:sz w:val="24"/>
          <w:szCs w:val="24"/>
        </w:rPr>
        <w:t xml:space="preserve"> </w:t>
      </w:r>
      <w:r w:rsidR="005761A3">
        <w:rPr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ve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pacing w:val="3"/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ht</w:t>
      </w:r>
      <w:r w:rsidR="005761A3">
        <w:rPr>
          <w:spacing w:val="24"/>
          <w:sz w:val="24"/>
          <w:szCs w:val="24"/>
        </w:rPr>
        <w:t xml:space="preserve"> </w:t>
      </w:r>
      <w:r w:rsidR="005761A3">
        <w:rPr>
          <w:sz w:val="24"/>
          <w:szCs w:val="24"/>
        </w:rPr>
        <w:t>v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rsus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f</w:t>
      </w:r>
      <w:r w:rsidR="005761A3">
        <w:rPr>
          <w:spacing w:val="1"/>
          <w:sz w:val="24"/>
          <w:szCs w:val="24"/>
        </w:rPr>
        <w:t>o</w:t>
      </w:r>
      <w:r w:rsidR="005761A3">
        <w:rPr>
          <w:sz w:val="24"/>
          <w:szCs w:val="24"/>
        </w:rPr>
        <w:t>ur</w:t>
      </w:r>
      <w:r w:rsidR="005761A3">
        <w:rPr>
          <w:spacing w:val="23"/>
          <w:sz w:val="24"/>
          <w:szCs w:val="24"/>
        </w:rPr>
        <w:t xml:space="preserve"> </w:t>
      </w:r>
      <w:r w:rsidR="005761A3">
        <w:rPr>
          <w:sz w:val="24"/>
          <w:szCs w:val="24"/>
        </w:rPr>
        <w:t>or</w:t>
      </w:r>
      <w:r w:rsidR="005761A3">
        <w:rPr>
          <w:spacing w:val="23"/>
          <w:sz w:val="24"/>
          <w:szCs w:val="24"/>
        </w:rPr>
        <w:t xml:space="preserve"> </w:t>
      </w:r>
      <w:r w:rsidR="005761A3">
        <w:rPr>
          <w:sz w:val="24"/>
          <w:szCs w:val="24"/>
        </w:rPr>
        <w:t>six</w:t>
      </w:r>
      <w:r w:rsidR="005761A3">
        <w:rPr>
          <w:spacing w:val="2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onta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ts</w:t>
      </w:r>
      <w:r w:rsidR="005761A3">
        <w:rPr>
          <w:spacing w:val="24"/>
          <w:sz w:val="24"/>
          <w:szCs w:val="24"/>
        </w:rPr>
        <w:t xml:space="preserve"> </w:t>
      </w:r>
      <w:r w:rsidR="005761A3">
        <w:rPr>
          <w:sz w:val="24"/>
          <w:szCs w:val="24"/>
        </w:rPr>
        <w:t>on</w:t>
      </w:r>
      <w:r w:rsidR="005761A3">
        <w:rPr>
          <w:spacing w:val="30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</w:t>
      </w:r>
      <w:r w:rsidR="005761A3">
        <w:rPr>
          <w:spacing w:val="24"/>
          <w:sz w:val="24"/>
          <w:szCs w:val="24"/>
        </w:rPr>
        <w:t xml:space="preserve"> </w:t>
      </w:r>
      <w:r w:rsidR="005761A3">
        <w:rPr>
          <w:sz w:val="24"/>
          <w:szCs w:val="24"/>
        </w:rPr>
        <w:t>of</w:t>
      </w:r>
      <w:r w:rsidR="005761A3">
        <w:rPr>
          <w:spacing w:val="23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plug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nd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</w:t>
      </w:r>
      <w:r w:rsidR="005761A3">
        <w:rPr>
          <w:spacing w:val="4"/>
          <w:sz w:val="24"/>
          <w:szCs w:val="24"/>
        </w:rPr>
        <w:t>e</w:t>
      </w:r>
      <w:r w:rsidR="005761A3">
        <w:rPr>
          <w:sz w:val="24"/>
          <w:szCs w:val="24"/>
        </w:rPr>
        <w:t xml:space="preserve">y 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bout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twice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s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b</w:t>
      </w:r>
      <w:r w:rsidR="005761A3">
        <w:rPr>
          <w:spacing w:val="3"/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. 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pacing w:val="2"/>
          <w:sz w:val="24"/>
          <w:szCs w:val="24"/>
        </w:rPr>
        <w:t>M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ke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sure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th</w:t>
      </w:r>
      <w:r w:rsidR="005761A3">
        <w:rPr>
          <w:spacing w:val="4"/>
          <w:sz w:val="24"/>
          <w:szCs w:val="24"/>
        </w:rPr>
        <w:t>e</w:t>
      </w:r>
      <w:r w:rsidR="005761A3">
        <w:rPr>
          <w:sz w:val="24"/>
          <w:szCs w:val="24"/>
        </w:rPr>
        <w:t xml:space="preserve">y 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r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ted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for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CAT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w</w:t>
      </w:r>
      <w:r w:rsidR="005761A3">
        <w:rPr>
          <w:spacing w:val="2"/>
          <w:sz w:val="24"/>
          <w:szCs w:val="24"/>
        </w:rPr>
        <w:t>i</w:t>
      </w:r>
      <w:r w:rsidR="005761A3">
        <w:rPr>
          <w:sz w:val="24"/>
          <w:szCs w:val="24"/>
        </w:rPr>
        <w:t>rin</w:t>
      </w:r>
      <w:r w:rsidR="005761A3">
        <w:rPr>
          <w:spacing w:val="-3"/>
          <w:sz w:val="24"/>
          <w:szCs w:val="24"/>
        </w:rPr>
        <w:t>g</w:t>
      </w:r>
      <w:r w:rsidR="005761A3">
        <w:rPr>
          <w:sz w:val="24"/>
          <w:szCs w:val="24"/>
        </w:rPr>
        <w:t xml:space="preserve">. </w:t>
      </w:r>
      <w:r w:rsidR="005761A3">
        <w:rPr>
          <w:spacing w:val="10"/>
          <w:sz w:val="24"/>
          <w:szCs w:val="24"/>
        </w:rPr>
        <w:t xml:space="preserve"> </w:t>
      </w:r>
      <w:r w:rsidR="005761A3">
        <w:rPr>
          <w:sz w:val="24"/>
          <w:szCs w:val="24"/>
        </w:rPr>
        <w:t>(RJ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me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ns </w:t>
      </w:r>
      <w:r w:rsidR="005761A3">
        <w:rPr>
          <w:spacing w:val="-2"/>
          <w:sz w:val="24"/>
          <w:szCs w:val="24"/>
        </w:rPr>
        <w:t>"</w:t>
      </w:r>
      <w:r w:rsidR="005761A3">
        <w:rPr>
          <w:sz w:val="24"/>
          <w:szCs w:val="24"/>
        </w:rPr>
        <w:t>R</w:t>
      </w:r>
      <w:r w:rsidR="005761A3">
        <w:rPr>
          <w:spacing w:val="1"/>
          <w:sz w:val="24"/>
          <w:szCs w:val="24"/>
        </w:rPr>
        <w:t>e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is</w:t>
      </w:r>
      <w:r w:rsidR="005761A3">
        <w:rPr>
          <w:spacing w:val="1"/>
          <w:sz w:val="24"/>
          <w:szCs w:val="24"/>
        </w:rPr>
        <w:t>t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2"/>
          <w:sz w:val="24"/>
          <w:szCs w:val="24"/>
        </w:rPr>
        <w:t xml:space="preserve"> J</w:t>
      </w:r>
      <w:r w:rsidR="005761A3">
        <w:rPr>
          <w:spacing w:val="-1"/>
          <w:sz w:val="24"/>
          <w:szCs w:val="24"/>
        </w:rPr>
        <w:t>ac</w:t>
      </w:r>
      <w:r w:rsidR="005761A3">
        <w:rPr>
          <w:spacing w:val="2"/>
          <w:sz w:val="24"/>
          <w:szCs w:val="24"/>
        </w:rPr>
        <w:t>k</w:t>
      </w:r>
      <w:r w:rsidR="005761A3">
        <w:rPr>
          <w:spacing w:val="-2"/>
          <w:sz w:val="24"/>
          <w:szCs w:val="24"/>
        </w:rPr>
        <w:t>"</w:t>
      </w:r>
      <w:r w:rsidR="005761A3">
        <w:rPr>
          <w:sz w:val="24"/>
          <w:szCs w:val="24"/>
        </w:rPr>
        <w:t xml:space="preserve">). 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Al</w:t>
      </w:r>
      <w:r w:rsidR="005761A3">
        <w:rPr>
          <w:spacing w:val="2"/>
          <w:sz w:val="24"/>
          <w:szCs w:val="24"/>
        </w:rPr>
        <w:t>s</w:t>
      </w:r>
      <w:r w:rsidR="005761A3">
        <w:rPr>
          <w:sz w:val="24"/>
          <w:szCs w:val="24"/>
        </w:rPr>
        <w:t>o,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R</w:t>
      </w:r>
      <w:r w:rsidR="005761A3">
        <w:rPr>
          <w:spacing w:val="4"/>
          <w:sz w:val="24"/>
          <w:szCs w:val="24"/>
        </w:rPr>
        <w:t>J</w:t>
      </w:r>
      <w:r w:rsidR="005761A3">
        <w:rPr>
          <w:spacing w:val="-1"/>
          <w:sz w:val="24"/>
          <w:szCs w:val="24"/>
        </w:rPr>
        <w:t>-</w:t>
      </w:r>
      <w:r w:rsidR="005761A3">
        <w:rPr>
          <w:sz w:val="24"/>
          <w:szCs w:val="24"/>
        </w:rPr>
        <w:t>45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plu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s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d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for both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sol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d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ore wi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nd str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nd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wir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 xml:space="preserve">. 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Oth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rs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ar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d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si</w:t>
      </w:r>
      <w:r w:rsidR="005761A3">
        <w:rPr>
          <w:spacing w:val="-2"/>
          <w:sz w:val="24"/>
          <w:szCs w:val="24"/>
        </w:rPr>
        <w:t>g</w:t>
      </w:r>
      <w:r w:rsidR="005761A3">
        <w:rPr>
          <w:spacing w:val="2"/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sp</w:t>
      </w:r>
      <w:r w:rsidR="005761A3">
        <w:rPr>
          <w:spacing w:val="-1"/>
          <w:sz w:val="24"/>
          <w:szCs w:val="24"/>
        </w:rPr>
        <w:t>ec</w:t>
      </w:r>
      <w:r w:rsidR="005761A3">
        <w:rPr>
          <w:sz w:val="24"/>
          <w:szCs w:val="24"/>
        </w:rPr>
        <w:t>ifi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l</w:t>
      </w:r>
      <w:r w:rsidR="005761A3">
        <w:rPr>
          <w:spacing w:val="6"/>
          <w:sz w:val="24"/>
          <w:szCs w:val="24"/>
        </w:rPr>
        <w:t>l</w:t>
      </w:r>
      <w:r w:rsidR="005761A3">
        <w:rPr>
          <w:sz w:val="24"/>
          <w:szCs w:val="24"/>
        </w:rPr>
        <w:t xml:space="preserve">y </w:t>
      </w:r>
      <w:r w:rsidR="005761A3">
        <w:rPr>
          <w:spacing w:val="1"/>
          <w:sz w:val="24"/>
          <w:szCs w:val="24"/>
        </w:rPr>
        <w:t>f</w:t>
      </w:r>
      <w:r w:rsidR="005761A3">
        <w:rPr>
          <w:sz w:val="24"/>
          <w:szCs w:val="24"/>
        </w:rPr>
        <w:t>or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one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ki</w:t>
      </w:r>
      <w:r w:rsidR="005761A3">
        <w:rPr>
          <w:spacing w:val="4"/>
          <w:sz w:val="24"/>
          <w:szCs w:val="24"/>
        </w:rPr>
        <w:t>n</w:t>
      </w:r>
      <w:r w:rsidR="005761A3">
        <w:rPr>
          <w:sz w:val="24"/>
          <w:szCs w:val="24"/>
        </w:rPr>
        <w:t>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of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wire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or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</w:t>
      </w:r>
      <w:r w:rsidR="005761A3">
        <w:rPr>
          <w:spacing w:val="-2"/>
          <w:sz w:val="24"/>
          <w:szCs w:val="24"/>
        </w:rPr>
        <w:t>h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othe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 xml:space="preserve">. 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-2"/>
          <w:sz w:val="24"/>
          <w:szCs w:val="24"/>
        </w:rPr>
        <w:t>B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sure </w:t>
      </w:r>
      <w:r w:rsidR="005761A3">
        <w:rPr>
          <w:spacing w:val="-5"/>
          <w:sz w:val="24"/>
          <w:szCs w:val="24"/>
        </w:rPr>
        <w:t>y</w:t>
      </w:r>
      <w:r w:rsidR="005761A3">
        <w:rPr>
          <w:spacing w:val="2"/>
          <w:sz w:val="24"/>
          <w:szCs w:val="24"/>
        </w:rPr>
        <w:t>o</w:t>
      </w:r>
      <w:r w:rsidR="005761A3">
        <w:rPr>
          <w:sz w:val="24"/>
          <w:szCs w:val="24"/>
        </w:rPr>
        <w:t>u b</w:t>
      </w:r>
      <w:r w:rsidR="005761A3">
        <w:rPr>
          <w:spacing w:val="5"/>
          <w:sz w:val="24"/>
          <w:szCs w:val="24"/>
        </w:rPr>
        <w:t>u</w:t>
      </w:r>
      <w:r w:rsidR="005761A3">
        <w:rPr>
          <w:sz w:val="24"/>
          <w:szCs w:val="24"/>
        </w:rPr>
        <w:t>y</w:t>
      </w:r>
      <w:r w:rsidR="005761A3">
        <w:rPr>
          <w:spacing w:val="-5"/>
          <w:sz w:val="24"/>
          <w:szCs w:val="24"/>
        </w:rPr>
        <w:t xml:space="preserve"> </w:t>
      </w:r>
      <w:r w:rsidR="005761A3">
        <w:rPr>
          <w:sz w:val="24"/>
          <w:szCs w:val="24"/>
        </w:rPr>
        <w:t>pl</w:t>
      </w:r>
      <w:r w:rsidR="005761A3">
        <w:rPr>
          <w:spacing w:val="3"/>
          <w:sz w:val="24"/>
          <w:szCs w:val="24"/>
        </w:rPr>
        <w:t>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s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ppro</w:t>
      </w:r>
      <w:r w:rsidR="005761A3">
        <w:rPr>
          <w:spacing w:val="1"/>
          <w:sz w:val="24"/>
          <w:szCs w:val="24"/>
        </w:rPr>
        <w:t>p</w:t>
      </w:r>
      <w:r w:rsidR="005761A3">
        <w:rPr>
          <w:sz w:val="24"/>
          <w:szCs w:val="24"/>
        </w:rPr>
        <w:t>ri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3"/>
          <w:sz w:val="24"/>
          <w:szCs w:val="24"/>
        </w:rPr>
        <w:t>t</w:t>
      </w:r>
      <w:r w:rsidR="005761A3">
        <w:rPr>
          <w:sz w:val="24"/>
          <w:szCs w:val="24"/>
        </w:rPr>
        <w:t>e</w:t>
      </w:r>
      <w:r w:rsidR="005761A3">
        <w:rPr>
          <w:spacing w:val="-1"/>
          <w:sz w:val="24"/>
          <w:szCs w:val="24"/>
        </w:rPr>
        <w:t xml:space="preserve"> </w:t>
      </w:r>
      <w:r w:rsidR="005761A3">
        <w:rPr>
          <w:sz w:val="24"/>
          <w:szCs w:val="24"/>
        </w:rPr>
        <w:t>for</w:t>
      </w:r>
      <w:r w:rsidR="005761A3">
        <w:rPr>
          <w:spacing w:val="-1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</w:t>
      </w:r>
      <w:r w:rsidR="005761A3">
        <w:rPr>
          <w:spacing w:val="-1"/>
          <w:sz w:val="24"/>
          <w:szCs w:val="24"/>
        </w:rPr>
        <w:t>w</w:t>
      </w:r>
      <w:r w:rsidR="005761A3">
        <w:rPr>
          <w:sz w:val="24"/>
          <w:szCs w:val="24"/>
        </w:rPr>
        <w:t>i</w:t>
      </w:r>
      <w:r w:rsidR="005761A3">
        <w:rPr>
          <w:spacing w:val="2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 xml:space="preserve">ou 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 xml:space="preserve">re 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o</w:t>
      </w:r>
      <w:r w:rsidR="005761A3">
        <w:rPr>
          <w:spacing w:val="3"/>
          <w:sz w:val="24"/>
          <w:szCs w:val="24"/>
        </w:rPr>
        <w:t>i</w:t>
      </w:r>
      <w:r w:rsidR="005761A3">
        <w:rPr>
          <w:sz w:val="24"/>
          <w:szCs w:val="24"/>
        </w:rPr>
        <w:t>ng</w:t>
      </w:r>
      <w:r w:rsidR="005761A3">
        <w:rPr>
          <w:spacing w:val="-2"/>
          <w:sz w:val="24"/>
          <w:szCs w:val="24"/>
        </w:rPr>
        <w:t xml:space="preserve"> </w:t>
      </w:r>
      <w:r w:rsidR="005761A3">
        <w:rPr>
          <w:sz w:val="24"/>
          <w:szCs w:val="24"/>
        </w:rPr>
        <w:t>to us</w:t>
      </w:r>
    </w:p>
    <w:p w14:paraId="79DE8352" w14:textId="4EB8BEF7" w:rsidR="001B4457" w:rsidRDefault="00000000">
      <w:pPr>
        <w:spacing w:before="6" w:line="160" w:lineRule="exact"/>
        <w:rPr>
          <w:sz w:val="17"/>
          <w:szCs w:val="17"/>
        </w:rPr>
      </w:pPr>
      <w:r>
        <w:lastRenderedPageBreak/>
        <w:pict w14:anchorId="145D2DBC">
          <v:group id="_x0000_s2182" style="position:absolute;margin-left:23.95pt;margin-top:23.7pt;width:547.65pt;height:794.35pt;z-index:-251668992;mso-position-horizontal-relative:page;mso-position-vertical-relative:page" coordorigin="479,474" coordsize="10953,15887">
            <v:shape id="_x0000_s2186" style="position:absolute;left:490;top:485;width:10932;height:0" coordorigin="490,485" coordsize="10932,0" path="m490,485r10932,e" filled="f" strokeweight=".58pt">
              <v:path arrowok="t"/>
            </v:shape>
            <v:shape id="_x0000_s2185" style="position:absolute;left:485;top:480;width:0;height:15876" coordorigin="485,480" coordsize="0,15876" path="m485,480r,15876e" filled="f" strokeweight=".58pt">
              <v:path arrowok="t"/>
            </v:shape>
            <v:shape id="_x0000_s2184" style="position:absolute;left:11426;top:480;width:0;height:15876" coordorigin="11426,480" coordsize="0,15876" path="m11426,480r,15876e" filled="f" strokeweight=".58pt">
              <v:path arrowok="t"/>
            </v:shape>
            <v:shape id="_x0000_s2183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6860D8E6" w14:textId="77777777" w:rsidR="001B4457" w:rsidRDefault="001B4457">
      <w:pPr>
        <w:spacing w:line="200" w:lineRule="exact"/>
      </w:pPr>
    </w:p>
    <w:p w14:paraId="666DCFFC" w14:textId="77777777" w:rsidR="001B4457" w:rsidRDefault="00000000">
      <w:pPr>
        <w:ind w:left="3377"/>
      </w:pPr>
      <w:r>
        <w:pict w14:anchorId="65E34590">
          <v:shape id="_x0000_i1039" type="#_x0000_t75" style="width:115.5pt;height:88.5pt">
            <v:imagedata r:id="rId11" o:title=""/>
          </v:shape>
        </w:pict>
      </w:r>
    </w:p>
    <w:p w14:paraId="1DD0EDFC" w14:textId="77777777" w:rsidR="001B4457" w:rsidRDefault="001B4457">
      <w:pPr>
        <w:spacing w:before="6" w:line="140" w:lineRule="exact"/>
        <w:rPr>
          <w:sz w:val="15"/>
          <w:szCs w:val="15"/>
        </w:rPr>
      </w:pPr>
    </w:p>
    <w:p w14:paraId="7346A48D" w14:textId="77777777" w:rsidR="001B4457" w:rsidRDefault="001B4457">
      <w:pPr>
        <w:spacing w:line="200" w:lineRule="exact"/>
      </w:pPr>
    </w:p>
    <w:p w14:paraId="7823A46A" w14:textId="77777777" w:rsidR="001B4457" w:rsidRDefault="005761A3">
      <w:pPr>
        <w:spacing w:before="33"/>
        <w:ind w:left="3354" w:right="3366"/>
        <w:jc w:val="center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2</w:t>
      </w:r>
      <w:r>
        <w:rPr>
          <w:b/>
        </w:rPr>
        <w:t>. R</w:t>
      </w:r>
      <w:r>
        <w:rPr>
          <w:b/>
          <w:spacing w:val="1"/>
        </w:rPr>
        <w:t>J-</w:t>
      </w:r>
      <w:r>
        <w:rPr>
          <w:b/>
          <w:spacing w:val="-1"/>
        </w:rPr>
        <w:t>4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1"/>
          <w:w w:val="99"/>
        </w:rPr>
        <w:t>n</w:t>
      </w:r>
      <w:r>
        <w:rPr>
          <w:b/>
          <w:w w:val="99"/>
        </w:rPr>
        <w:t>e</w:t>
      </w:r>
      <w:r>
        <w:rPr>
          <w:b/>
          <w:spacing w:val="1"/>
          <w:w w:val="99"/>
        </w:rPr>
        <w:t>cto</w:t>
      </w:r>
      <w:r>
        <w:rPr>
          <w:b/>
          <w:w w:val="99"/>
        </w:rPr>
        <w:t>r</w:t>
      </w:r>
    </w:p>
    <w:p w14:paraId="0A6765A1" w14:textId="77777777" w:rsidR="001B4457" w:rsidRDefault="001B4457">
      <w:pPr>
        <w:spacing w:before="9" w:line="120" w:lineRule="exact"/>
        <w:rPr>
          <w:sz w:val="13"/>
          <w:szCs w:val="13"/>
        </w:rPr>
      </w:pPr>
    </w:p>
    <w:p w14:paraId="3BB2935A" w14:textId="77777777" w:rsidR="001B4457" w:rsidRDefault="001B4457">
      <w:pPr>
        <w:spacing w:line="200" w:lineRule="exact"/>
      </w:pPr>
    </w:p>
    <w:p w14:paraId="4CCBB092" w14:textId="77777777" w:rsidR="001B4457" w:rsidRDefault="005761A3">
      <w:pPr>
        <w:ind w:left="108" w:right="4992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4.   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ETWO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 xml:space="preserve">K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BLE TOOLS</w:t>
      </w:r>
    </w:p>
    <w:p w14:paraId="3D41B8D1" w14:textId="77777777" w:rsidR="001B4457" w:rsidRDefault="001B4457">
      <w:pPr>
        <w:spacing w:before="5" w:line="140" w:lineRule="exact"/>
        <w:rPr>
          <w:sz w:val="15"/>
          <w:szCs w:val="15"/>
        </w:rPr>
      </w:pPr>
    </w:p>
    <w:p w14:paraId="1D5BF35C" w14:textId="77777777" w:rsidR="001B4457" w:rsidRDefault="005761A3">
      <w:pPr>
        <w:ind w:left="108" w:right="78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lar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g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p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Too</w:t>
      </w:r>
      <w:r>
        <w:rPr>
          <w:b/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rimp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kinds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one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w</w:t>
      </w:r>
      <w:r>
        <w:rPr>
          <w:sz w:val="24"/>
          <w:szCs w:val="24"/>
        </w:rPr>
        <w:t>orks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fine for 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whistles,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tool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h</w:t>
      </w:r>
      <w:r>
        <w:rPr>
          <w:sz w:val="24"/>
          <w:szCs w:val="24"/>
        </w:rPr>
        <w:t>ich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rimp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45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tors.  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rimp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 wi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stripp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the 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j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14:paraId="6B93C432" w14:textId="77777777" w:rsidR="001B4457" w:rsidRDefault="001B4457">
      <w:pPr>
        <w:spacing w:before="9" w:line="120" w:lineRule="exact"/>
        <w:rPr>
          <w:sz w:val="12"/>
          <w:szCs w:val="12"/>
        </w:rPr>
      </w:pPr>
    </w:p>
    <w:p w14:paraId="1EDA9FB6" w14:textId="77777777" w:rsidR="001B4457" w:rsidRDefault="001B4457">
      <w:pPr>
        <w:spacing w:line="200" w:lineRule="exact"/>
      </w:pPr>
    </w:p>
    <w:p w14:paraId="442DD22C" w14:textId="77777777" w:rsidR="001B4457" w:rsidRDefault="001B4457">
      <w:pPr>
        <w:spacing w:line="200" w:lineRule="exact"/>
      </w:pPr>
    </w:p>
    <w:p w14:paraId="2CE4BFA5" w14:textId="77777777" w:rsidR="001B4457" w:rsidRDefault="00000000">
      <w:pPr>
        <w:ind w:left="1996"/>
      </w:pPr>
      <w:r>
        <w:pict w14:anchorId="5AF098C7">
          <v:shape id="_x0000_i1027" type="#_x0000_t75" style="width:251.25pt;height:81.75pt">
            <v:imagedata r:id="rId12" o:title=""/>
          </v:shape>
        </w:pict>
      </w:r>
    </w:p>
    <w:p w14:paraId="5E98F8BA" w14:textId="77777777" w:rsidR="001B4457" w:rsidRDefault="001B4457">
      <w:pPr>
        <w:spacing w:before="5" w:line="180" w:lineRule="exact"/>
        <w:rPr>
          <w:sz w:val="18"/>
          <w:szCs w:val="18"/>
        </w:rPr>
      </w:pPr>
    </w:p>
    <w:p w14:paraId="2D8AE4F8" w14:textId="77777777" w:rsidR="001B4457" w:rsidRDefault="005761A3">
      <w:pPr>
        <w:ind w:left="3355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3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  <w:spacing w:val="4"/>
        </w:rPr>
        <w:t>M</w:t>
      </w:r>
      <w:r>
        <w:rPr>
          <w:b/>
          <w:spacing w:val="1"/>
        </w:rPr>
        <w:t>o</w:t>
      </w:r>
      <w:r>
        <w:rPr>
          <w:b/>
        </w:rPr>
        <w:t>d</w:t>
      </w:r>
      <w:r>
        <w:rPr>
          <w:b/>
          <w:spacing w:val="-1"/>
        </w:rPr>
        <w:t>u</w:t>
      </w:r>
      <w:r>
        <w:rPr>
          <w:b/>
        </w:rPr>
        <w:t>l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-7"/>
        </w:rPr>
        <w:t xml:space="preserve"> </w:t>
      </w:r>
      <w:r>
        <w:rPr>
          <w:b/>
        </w:rPr>
        <w:t>Plug</w:t>
      </w:r>
      <w:r>
        <w:rPr>
          <w:b/>
          <w:spacing w:val="-3"/>
        </w:rPr>
        <w:t xml:space="preserve"> </w:t>
      </w:r>
      <w:r>
        <w:rPr>
          <w:b/>
        </w:rPr>
        <w:t>Cr</w:t>
      </w:r>
      <w:r>
        <w:rPr>
          <w:b/>
          <w:spacing w:val="-2"/>
        </w:rPr>
        <w:t>i</w:t>
      </w:r>
      <w:r>
        <w:rPr>
          <w:b/>
          <w:spacing w:val="-3"/>
        </w:rPr>
        <w:t>m</w:t>
      </w:r>
      <w:r>
        <w:rPr>
          <w:b/>
        </w:rPr>
        <w:t>p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oo</w:t>
      </w:r>
      <w:r>
        <w:rPr>
          <w:b/>
        </w:rPr>
        <w:t>l</w:t>
      </w:r>
    </w:p>
    <w:p w14:paraId="447EB910" w14:textId="77777777" w:rsidR="001B4457" w:rsidRDefault="001B4457">
      <w:pPr>
        <w:spacing w:line="200" w:lineRule="exact"/>
      </w:pPr>
    </w:p>
    <w:p w14:paraId="4C8E72C7" w14:textId="77777777" w:rsidR="001B4457" w:rsidRDefault="001B4457">
      <w:pPr>
        <w:spacing w:line="200" w:lineRule="exact"/>
      </w:pPr>
    </w:p>
    <w:p w14:paraId="0FD61F94" w14:textId="77777777" w:rsidR="001B4457" w:rsidRDefault="001B4457">
      <w:pPr>
        <w:spacing w:before="9" w:line="260" w:lineRule="exact"/>
        <w:rPr>
          <w:sz w:val="26"/>
          <w:szCs w:val="26"/>
        </w:rPr>
      </w:pPr>
    </w:p>
    <w:p w14:paraId="248617BB" w14:textId="77777777" w:rsidR="001B4457" w:rsidRDefault="005761A3">
      <w:pPr>
        <w:ind w:left="108" w:right="489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sal 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pp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Tool (Ecli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much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that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pu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bles.</w:t>
      </w:r>
    </w:p>
    <w:p w14:paraId="474925CB" w14:textId="77777777" w:rsidR="001B4457" w:rsidRDefault="005E2398">
      <w:pPr>
        <w:spacing w:before="5"/>
        <w:ind w:left="2641"/>
      </w:pPr>
      <w:r>
        <w:pict w14:anchorId="5B21E09C">
          <v:shape id="_x0000_i1028" type="#_x0000_t75" style="width:188.25pt;height:90pt">
            <v:imagedata r:id="rId13" o:title=""/>
          </v:shape>
        </w:pict>
      </w:r>
    </w:p>
    <w:p w14:paraId="5C3BB3D0" w14:textId="77777777" w:rsidR="001B4457" w:rsidRDefault="005761A3">
      <w:pPr>
        <w:spacing w:before="54"/>
        <w:ind w:left="3673" w:right="3900"/>
        <w:jc w:val="center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4</w:t>
      </w:r>
      <w:r>
        <w:rPr>
          <w:b/>
        </w:rPr>
        <w:t xml:space="preserve">. 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clip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e</w:t>
      </w:r>
    </w:p>
    <w:p w14:paraId="796E0EF2" w14:textId="77777777" w:rsidR="001B4457" w:rsidRDefault="001B4457">
      <w:pPr>
        <w:spacing w:before="4" w:line="180" w:lineRule="exact"/>
        <w:rPr>
          <w:sz w:val="19"/>
          <w:szCs w:val="19"/>
        </w:rPr>
      </w:pPr>
    </w:p>
    <w:p w14:paraId="0E4058B2" w14:textId="12D42007" w:rsidR="001B4457" w:rsidRDefault="00000000">
      <w:pPr>
        <w:ind w:left="108" w:right="77"/>
        <w:jc w:val="both"/>
        <w:rPr>
          <w:sz w:val="24"/>
          <w:szCs w:val="24"/>
        </w:rPr>
        <w:sectPr w:rsidR="001B4457" w:rsidSect="00EF2664">
          <w:headerReference w:type="default" r:id="rId14"/>
          <w:pgSz w:w="11920" w:h="16840"/>
          <w:pgMar w:top="1560" w:right="1320" w:bottom="280" w:left="1520" w:header="1055" w:footer="0" w:gutter="0"/>
          <w:cols w:space="720"/>
          <w:titlePg/>
          <w:docGrid w:linePitch="272"/>
        </w:sectPr>
      </w:pPr>
      <w:r>
        <w:pict w14:anchorId="3DB2A41A">
          <v:group id="_x0000_s2169" style="position:absolute;left:0;text-align:left;margin-left:79.95pt;margin-top:124.5pt;width:445.05pt;height:0;z-index:-251670016;mso-position-horizontal-relative:page" coordorigin="1599,2490" coordsize="8901,0">
            <v:shape id="_x0000_s2170" style="position:absolute;left:1599;top:2490;width:8901;height:0" coordorigin="1599,2490" coordsize="8901,0" path="m1599,2490r8900,e" filled="f" strokecolor="#d9d9d9" strokeweight=".20464mm">
              <v:path arrowok="t"/>
            </v:shape>
            <w10:wrap anchorx="page"/>
          </v:group>
        </w:pict>
      </w:r>
      <w:r w:rsidR="005761A3">
        <w:rPr>
          <w:b/>
          <w:sz w:val="24"/>
          <w:szCs w:val="24"/>
        </w:rPr>
        <w:t>Diago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al</w:t>
      </w:r>
      <w:r w:rsidR="005761A3">
        <w:rPr>
          <w:b/>
          <w:spacing w:val="17"/>
          <w:sz w:val="24"/>
          <w:szCs w:val="24"/>
        </w:rPr>
        <w:t xml:space="preserve"> </w:t>
      </w:r>
      <w:r w:rsidR="005761A3">
        <w:rPr>
          <w:b/>
          <w:sz w:val="24"/>
          <w:szCs w:val="24"/>
        </w:rPr>
        <w:t>Cut</w:t>
      </w:r>
      <w:r w:rsidR="005761A3">
        <w:rPr>
          <w:b/>
          <w:spacing w:val="-1"/>
          <w:sz w:val="24"/>
          <w:szCs w:val="24"/>
        </w:rPr>
        <w:t>ter</w:t>
      </w:r>
      <w:r w:rsidR="005761A3">
        <w:rPr>
          <w:b/>
          <w:sz w:val="24"/>
          <w:szCs w:val="24"/>
        </w:rPr>
        <w:t>s</w:t>
      </w:r>
      <w:r w:rsidR="005761A3">
        <w:rPr>
          <w:b/>
          <w:spacing w:val="17"/>
          <w:sz w:val="24"/>
          <w:szCs w:val="24"/>
        </w:rPr>
        <w:t xml:space="preserve"> </w:t>
      </w:r>
      <w:r w:rsidR="005761A3">
        <w:rPr>
          <w:sz w:val="24"/>
          <w:szCs w:val="24"/>
        </w:rPr>
        <w:t>(</w:t>
      </w:r>
      <w:r w:rsidR="005761A3">
        <w:rPr>
          <w:spacing w:val="-3"/>
          <w:sz w:val="24"/>
          <w:szCs w:val="24"/>
        </w:rPr>
        <w:t>"</w:t>
      </w:r>
      <w:r w:rsidR="005761A3">
        <w:rPr>
          <w:sz w:val="24"/>
          <w:szCs w:val="24"/>
        </w:rPr>
        <w:t>4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z w:val="24"/>
          <w:szCs w:val="24"/>
        </w:rPr>
        <w:t>6</w:t>
      </w:r>
      <w:r w:rsidR="005761A3">
        <w:rPr>
          <w:spacing w:val="-2"/>
          <w:sz w:val="24"/>
          <w:szCs w:val="24"/>
        </w:rPr>
        <w:t>"</w:t>
      </w:r>
      <w:r w:rsidR="005761A3">
        <w:rPr>
          <w:sz w:val="24"/>
          <w:szCs w:val="24"/>
        </w:rPr>
        <w:t>):</w:t>
      </w:r>
      <w:r w:rsidR="005761A3">
        <w:rPr>
          <w:spacing w:val="20"/>
          <w:sz w:val="24"/>
          <w:szCs w:val="24"/>
        </w:rPr>
        <w:t xml:space="preserve"> </w:t>
      </w:r>
      <w:r w:rsidR="005761A3">
        <w:rPr>
          <w:spacing w:val="-6"/>
          <w:sz w:val="24"/>
          <w:szCs w:val="24"/>
        </w:rPr>
        <w:t>I</w:t>
      </w:r>
      <w:r w:rsidR="005761A3">
        <w:rPr>
          <w:sz w:val="24"/>
          <w:szCs w:val="24"/>
        </w:rPr>
        <w:t>t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z w:val="24"/>
          <w:szCs w:val="24"/>
        </w:rPr>
        <w:t>is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ea</w:t>
      </w:r>
      <w:r w:rsidR="005761A3">
        <w:rPr>
          <w:sz w:val="24"/>
          <w:szCs w:val="24"/>
        </w:rPr>
        <w:t>si</w:t>
      </w:r>
      <w:r w:rsidR="005761A3">
        <w:rPr>
          <w:spacing w:val="2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z w:val="24"/>
          <w:szCs w:val="24"/>
        </w:rPr>
        <w:t>use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z w:val="24"/>
          <w:szCs w:val="24"/>
        </w:rPr>
        <w:t>d</w:t>
      </w:r>
      <w:r w:rsidR="005761A3">
        <w:rPr>
          <w:spacing w:val="-2"/>
          <w:sz w:val="24"/>
          <w:szCs w:val="24"/>
        </w:rPr>
        <w:t>i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o</w:t>
      </w:r>
      <w:r w:rsidR="005761A3">
        <w:rPr>
          <w:spacing w:val="2"/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ut</w:t>
      </w:r>
      <w:r w:rsidR="005761A3">
        <w:rPr>
          <w:spacing w:val="1"/>
          <w:sz w:val="24"/>
          <w:szCs w:val="24"/>
        </w:rPr>
        <w:t>t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rs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(</w:t>
      </w:r>
      <w:r w:rsidR="005761A3">
        <w:rPr>
          <w:spacing w:val="-2"/>
          <w:sz w:val="24"/>
          <w:szCs w:val="24"/>
        </w:rPr>
        <w:t>"</w:t>
      </w:r>
      <w:proofErr w:type="spellStart"/>
      <w:r w:rsidR="005761A3">
        <w:rPr>
          <w:sz w:val="24"/>
          <w:szCs w:val="24"/>
        </w:rPr>
        <w:t>di</w:t>
      </w:r>
      <w:r w:rsidR="005761A3">
        <w:rPr>
          <w:spacing w:val="2"/>
          <w:sz w:val="24"/>
          <w:szCs w:val="24"/>
        </w:rPr>
        <w:t>a</w:t>
      </w:r>
      <w:r w:rsidR="005761A3">
        <w:rPr>
          <w:spacing w:val="-2"/>
          <w:sz w:val="24"/>
          <w:szCs w:val="24"/>
        </w:rPr>
        <w:t>g</w:t>
      </w:r>
      <w:r w:rsidR="005761A3">
        <w:rPr>
          <w:spacing w:val="2"/>
          <w:sz w:val="24"/>
          <w:szCs w:val="24"/>
        </w:rPr>
        <w:t>s</w:t>
      </w:r>
      <w:proofErr w:type="spellEnd"/>
      <w:r w:rsidR="005761A3">
        <w:rPr>
          <w:sz w:val="24"/>
          <w:szCs w:val="24"/>
        </w:rPr>
        <w:t>"</w:t>
      </w:r>
      <w:r w:rsidR="005761A3">
        <w:rPr>
          <w:spacing w:val="15"/>
          <w:sz w:val="24"/>
          <w:szCs w:val="24"/>
        </w:rPr>
        <w:t xml:space="preserve"> </w:t>
      </w:r>
      <w:r w:rsidR="005761A3">
        <w:rPr>
          <w:sz w:val="24"/>
          <w:szCs w:val="24"/>
        </w:rPr>
        <w:t>or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pacing w:val="-2"/>
          <w:sz w:val="24"/>
          <w:szCs w:val="24"/>
        </w:rPr>
        <w:t>"</w:t>
      </w:r>
      <w:r w:rsidR="005761A3">
        <w:rPr>
          <w:sz w:val="24"/>
          <w:szCs w:val="24"/>
        </w:rPr>
        <w:t>dike</w:t>
      </w:r>
      <w:r w:rsidR="005761A3">
        <w:rPr>
          <w:spacing w:val="2"/>
          <w:sz w:val="24"/>
          <w:szCs w:val="24"/>
        </w:rPr>
        <w:t>s</w:t>
      </w:r>
      <w:r w:rsidR="005761A3">
        <w:rPr>
          <w:spacing w:val="-2"/>
          <w:sz w:val="24"/>
          <w:szCs w:val="24"/>
        </w:rPr>
        <w:t>"</w:t>
      </w:r>
      <w:r w:rsidR="005761A3">
        <w:rPr>
          <w:sz w:val="24"/>
          <w:szCs w:val="24"/>
        </w:rPr>
        <w:t>)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1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ut the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ble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o</w:t>
      </w:r>
      <w:r w:rsidR="005761A3">
        <w:rPr>
          <w:spacing w:val="1"/>
          <w:sz w:val="24"/>
          <w:szCs w:val="24"/>
        </w:rPr>
        <w:t>f</w:t>
      </w:r>
      <w:r w:rsidR="005761A3">
        <w:rPr>
          <w:sz w:val="24"/>
          <w:szCs w:val="24"/>
        </w:rPr>
        <w:t>f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re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l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nd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fine tune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ble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nds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during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ssemb</w:t>
      </w:r>
      <w:r w:rsidR="005761A3">
        <w:rPr>
          <w:spacing w:val="3"/>
          <w:sz w:val="24"/>
          <w:szCs w:val="24"/>
        </w:rPr>
        <w:t>l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 xml:space="preserve">. </w:t>
      </w:r>
      <w:r w:rsidR="005761A3">
        <w:rPr>
          <w:spacing w:val="10"/>
          <w:sz w:val="24"/>
          <w:szCs w:val="24"/>
        </w:rPr>
        <w:t xml:space="preserve"> </w:t>
      </w:r>
      <w:r w:rsidR="005761A3">
        <w:rPr>
          <w:sz w:val="24"/>
          <w:szCs w:val="24"/>
        </w:rPr>
        <w:t>Also,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if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>ou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do</w:t>
      </w:r>
      <w:r w:rsidR="005761A3">
        <w:rPr>
          <w:spacing w:val="2"/>
          <w:sz w:val="24"/>
          <w:szCs w:val="24"/>
        </w:rPr>
        <w:t>n</w:t>
      </w:r>
      <w:r w:rsidR="005761A3">
        <w:rPr>
          <w:spacing w:val="-2"/>
          <w:sz w:val="24"/>
          <w:szCs w:val="24"/>
        </w:rPr>
        <w:t>'</w:t>
      </w:r>
      <w:r w:rsidR="005761A3">
        <w:rPr>
          <w:sz w:val="24"/>
          <w:szCs w:val="24"/>
        </w:rPr>
        <w:t>t h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ve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z w:val="24"/>
          <w:szCs w:val="24"/>
        </w:rPr>
        <w:t>strippe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,</w:t>
      </w:r>
      <w:r w:rsidR="005761A3">
        <w:rPr>
          <w:spacing w:val="12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>ou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n</w:t>
      </w:r>
      <w:r w:rsidR="005761A3">
        <w:rPr>
          <w:spacing w:val="10"/>
          <w:sz w:val="24"/>
          <w:szCs w:val="24"/>
        </w:rPr>
        <w:t xml:space="preserve"> </w:t>
      </w:r>
      <w:r w:rsidR="005761A3">
        <w:rPr>
          <w:sz w:val="24"/>
          <w:szCs w:val="24"/>
        </w:rPr>
        <w:t>strip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ble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2"/>
          <w:sz w:val="24"/>
          <w:szCs w:val="24"/>
        </w:rPr>
        <w:t>b</w:t>
      </w:r>
      <w:r w:rsidR="005761A3">
        <w:rPr>
          <w:sz w:val="24"/>
          <w:szCs w:val="24"/>
        </w:rPr>
        <w:t>y usi</w:t>
      </w:r>
      <w:r w:rsidR="005761A3">
        <w:rPr>
          <w:spacing w:val="3"/>
          <w:sz w:val="24"/>
          <w:szCs w:val="24"/>
        </w:rPr>
        <w:t>n</w:t>
      </w:r>
      <w:r w:rsidR="005761A3">
        <w:rPr>
          <w:sz w:val="24"/>
          <w:szCs w:val="24"/>
        </w:rPr>
        <w:t>g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5"/>
          <w:sz w:val="24"/>
          <w:szCs w:val="24"/>
        </w:rPr>
        <w:t>s</w:t>
      </w:r>
      <w:r w:rsidR="005761A3">
        <w:rPr>
          <w:sz w:val="24"/>
          <w:szCs w:val="24"/>
        </w:rPr>
        <w:t>mall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>knife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(</w:t>
      </w:r>
      <w:r w:rsidR="005761A3">
        <w:rPr>
          <w:spacing w:val="-1"/>
          <w:sz w:val="24"/>
          <w:szCs w:val="24"/>
        </w:rPr>
        <w:t>X</w:t>
      </w:r>
      <w:r w:rsidR="005761A3">
        <w:rPr>
          <w:sz w:val="24"/>
          <w:szCs w:val="24"/>
        </w:rPr>
        <w:t>-</w:t>
      </w:r>
      <w:proofErr w:type="spellStart"/>
      <w:r w:rsidR="005761A3">
        <w:rPr>
          <w:spacing w:val="1"/>
          <w:sz w:val="24"/>
          <w:szCs w:val="24"/>
        </w:rPr>
        <w:t>a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to</w:t>
      </w:r>
      <w:proofErr w:type="spellEnd"/>
      <w:r w:rsidR="005761A3">
        <w:rPr>
          <w:sz w:val="24"/>
          <w:szCs w:val="24"/>
        </w:rPr>
        <w:t>,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>ut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l</w:t>
      </w:r>
      <w:r w:rsidR="005761A3">
        <w:rPr>
          <w:spacing w:val="1"/>
          <w:sz w:val="24"/>
          <w:szCs w:val="24"/>
        </w:rPr>
        <w:t>i</w:t>
      </w:r>
      <w:r w:rsidR="005761A3">
        <w:rPr>
          <w:spacing w:val="3"/>
          <w:sz w:val="24"/>
          <w:szCs w:val="24"/>
        </w:rPr>
        <w:t>t</w:t>
      </w:r>
      <w:r w:rsidR="005761A3">
        <w:rPr>
          <w:spacing w:val="-7"/>
          <w:sz w:val="24"/>
          <w:szCs w:val="24"/>
        </w:rPr>
        <w:t>y</w:t>
      </w:r>
      <w:r w:rsidR="005761A3">
        <w:rPr>
          <w:sz w:val="24"/>
          <w:szCs w:val="24"/>
        </w:rPr>
        <w:t>,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 xml:space="preserve">tc.) 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to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reful</w:t>
      </w:r>
      <w:r w:rsidR="005761A3">
        <w:rPr>
          <w:spacing w:val="2"/>
          <w:sz w:val="24"/>
          <w:szCs w:val="24"/>
        </w:rPr>
        <w:t>l</w:t>
      </w:r>
      <w:r w:rsidR="005761A3">
        <w:rPr>
          <w:sz w:val="24"/>
          <w:szCs w:val="24"/>
        </w:rPr>
        <w:t>y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sl</w:t>
      </w:r>
      <w:r w:rsidR="005761A3">
        <w:rPr>
          <w:spacing w:val="1"/>
          <w:sz w:val="24"/>
          <w:szCs w:val="24"/>
        </w:rPr>
        <w:t>i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</w:t>
      </w:r>
      <w:r w:rsidR="005761A3">
        <w:rPr>
          <w:spacing w:val="3"/>
          <w:sz w:val="24"/>
          <w:szCs w:val="24"/>
        </w:rPr>
        <w:t>h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outer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ja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k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lo</w:t>
      </w:r>
      <w:r w:rsidR="005761A3">
        <w:rPr>
          <w:spacing w:val="3"/>
          <w:sz w:val="24"/>
          <w:szCs w:val="24"/>
        </w:rPr>
        <w:t>n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i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udinal</w:t>
      </w:r>
      <w:r w:rsidR="005761A3">
        <w:rPr>
          <w:spacing w:val="5"/>
          <w:sz w:val="24"/>
          <w:szCs w:val="24"/>
        </w:rPr>
        <w:t>l</w:t>
      </w:r>
      <w:r w:rsidR="005761A3">
        <w:rPr>
          <w:sz w:val="24"/>
          <w:szCs w:val="24"/>
        </w:rPr>
        <w:t xml:space="preserve">y 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2"/>
          <w:sz w:val="24"/>
          <w:szCs w:val="24"/>
        </w:rPr>
        <w:t>n</w:t>
      </w:r>
      <w:r w:rsidR="005761A3">
        <w:rPr>
          <w:sz w:val="24"/>
          <w:szCs w:val="24"/>
        </w:rPr>
        <w:t>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use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6"/>
          <w:sz w:val="24"/>
          <w:szCs w:val="24"/>
        </w:rPr>
        <w:t xml:space="preserve"> </w:t>
      </w:r>
      <w:proofErr w:type="spellStart"/>
      <w:r w:rsidR="005761A3">
        <w:rPr>
          <w:sz w:val="24"/>
          <w:szCs w:val="24"/>
        </w:rPr>
        <w:t>di</w:t>
      </w:r>
      <w:r w:rsidR="005761A3">
        <w:rPr>
          <w:spacing w:val="2"/>
          <w:sz w:val="24"/>
          <w:szCs w:val="24"/>
        </w:rPr>
        <w:t>a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s</w:t>
      </w:r>
      <w:proofErr w:type="spellEnd"/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ut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it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off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round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</w:t>
      </w:r>
      <w:r w:rsidR="005761A3">
        <w:rPr>
          <w:spacing w:val="3"/>
          <w:sz w:val="24"/>
          <w:szCs w:val="24"/>
        </w:rPr>
        <w:t>h</w:t>
      </w:r>
      <w:r w:rsidR="005761A3">
        <w:rPr>
          <w:sz w:val="24"/>
          <w:szCs w:val="24"/>
        </w:rPr>
        <w:t xml:space="preserve">e </w:t>
      </w:r>
      <w:proofErr w:type="spellStart"/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ir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umf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>n</w:t>
      </w:r>
      <w:r w:rsidR="005761A3">
        <w:rPr>
          <w:spacing w:val="1"/>
          <w:sz w:val="24"/>
          <w:szCs w:val="24"/>
        </w:rPr>
        <w:t>c</w:t>
      </w:r>
      <w:proofErr w:type="spellEnd"/>
    </w:p>
    <w:p w14:paraId="55976507" w14:textId="7921700A" w:rsidR="001B4457" w:rsidRDefault="00000000">
      <w:pPr>
        <w:spacing w:before="5" w:line="120" w:lineRule="exact"/>
        <w:rPr>
          <w:sz w:val="12"/>
          <w:szCs w:val="12"/>
        </w:rPr>
      </w:pPr>
      <w:r>
        <w:lastRenderedPageBreak/>
        <w:pict w14:anchorId="094E54B6">
          <v:group id="_x0000_s2164" style="position:absolute;margin-left:23.95pt;margin-top:23.7pt;width:547.65pt;height:794.35pt;z-index:-251665920;mso-position-horizontal-relative:page;mso-position-vertical-relative:page" coordorigin="479,474" coordsize="10953,15887">
            <v:shape id="_x0000_s2168" style="position:absolute;left:490;top:485;width:10932;height:0" coordorigin="490,485" coordsize="10932,0" path="m490,485r10932,e" filled="f" strokeweight=".58pt">
              <v:path arrowok="t"/>
            </v:shape>
            <v:shape id="_x0000_s2167" style="position:absolute;left:485;top:480;width:0;height:15876" coordorigin="485,480" coordsize="0,15876" path="m485,480r,15876e" filled="f" strokeweight=".58pt">
              <v:path arrowok="t"/>
            </v:shape>
            <v:shape id="_x0000_s2166" style="position:absolute;left:11426;top:480;width:0;height:15876" coordorigin="11426,480" coordsize="0,15876" path="m11426,480r,15876e" filled="f" strokeweight=".58pt">
              <v:path arrowok="t"/>
            </v:shape>
            <v:shape id="_x0000_s2165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2C0B9882" w14:textId="77777777" w:rsidR="001B4457" w:rsidRDefault="001B4457">
      <w:pPr>
        <w:spacing w:line="200" w:lineRule="exact"/>
      </w:pPr>
    </w:p>
    <w:p w14:paraId="53E67A55" w14:textId="77777777" w:rsidR="001B4457" w:rsidRDefault="00000000">
      <w:pPr>
        <w:ind w:left="2746"/>
      </w:pPr>
      <w:r>
        <w:pict w14:anchorId="3781B21D">
          <v:shape id="_x0000_i1029" type="#_x0000_t75" style="width:178.5pt;height:66.75pt">
            <v:imagedata r:id="rId15" o:title=""/>
          </v:shape>
        </w:pict>
      </w:r>
    </w:p>
    <w:p w14:paraId="4BEFF72E" w14:textId="77777777" w:rsidR="001B4457" w:rsidRDefault="001B4457">
      <w:pPr>
        <w:spacing w:before="6" w:line="260" w:lineRule="exact"/>
        <w:rPr>
          <w:sz w:val="26"/>
          <w:szCs w:val="26"/>
        </w:rPr>
      </w:pPr>
    </w:p>
    <w:p w14:paraId="4FEA738E" w14:textId="77777777" w:rsidR="001B4457" w:rsidRDefault="005761A3">
      <w:pPr>
        <w:spacing w:before="33"/>
        <w:ind w:left="3725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5</w:t>
      </w:r>
      <w:r>
        <w:rPr>
          <w:b/>
        </w:rPr>
        <w:t xml:space="preserve">. </w:t>
      </w:r>
      <w:r>
        <w:rPr>
          <w:b/>
          <w:spacing w:val="1"/>
        </w:rPr>
        <w:t xml:space="preserve"> </w:t>
      </w:r>
      <w:r>
        <w:rPr>
          <w:b/>
        </w:rPr>
        <w:t>Di</w:t>
      </w:r>
      <w:r>
        <w:rPr>
          <w:b/>
          <w:spacing w:val="1"/>
        </w:rPr>
        <w:t>a</w:t>
      </w:r>
      <w:r>
        <w:rPr>
          <w:b/>
          <w:spacing w:val="-1"/>
        </w:rPr>
        <w:t>g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a</w:t>
      </w:r>
      <w:r>
        <w:rPr>
          <w:b/>
        </w:rPr>
        <w:t>l</w:t>
      </w:r>
      <w:r>
        <w:rPr>
          <w:b/>
          <w:spacing w:val="-8"/>
        </w:rPr>
        <w:t xml:space="preserve"> </w:t>
      </w:r>
      <w:r>
        <w:rPr>
          <w:b/>
        </w:rPr>
        <w:t>Cut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1"/>
        </w:rPr>
        <w:t>r</w:t>
      </w:r>
      <w:r>
        <w:rPr>
          <w:b/>
        </w:rPr>
        <w:t>s</w:t>
      </w:r>
    </w:p>
    <w:p w14:paraId="705FF23D" w14:textId="77777777" w:rsidR="001B4457" w:rsidRDefault="001B4457">
      <w:pPr>
        <w:spacing w:before="9" w:line="120" w:lineRule="exact"/>
        <w:rPr>
          <w:sz w:val="13"/>
          <w:szCs w:val="13"/>
        </w:rPr>
      </w:pPr>
    </w:p>
    <w:p w14:paraId="2BDCFE54" w14:textId="77777777" w:rsidR="001B4457" w:rsidRDefault="001B4457">
      <w:pPr>
        <w:spacing w:line="200" w:lineRule="exact"/>
      </w:pPr>
    </w:p>
    <w:p w14:paraId="5815B335" w14:textId="77777777" w:rsidR="001B4457" w:rsidRDefault="005761A3">
      <w:pPr>
        <w:ind w:left="108" w:right="6417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5.   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TH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Y</w:t>
      </w:r>
    </w:p>
    <w:p w14:paraId="5388D829" w14:textId="77777777" w:rsidR="001B4457" w:rsidRDefault="001B4457">
      <w:pPr>
        <w:spacing w:before="5" w:line="140" w:lineRule="exact"/>
        <w:rPr>
          <w:sz w:val="15"/>
          <w:szCs w:val="15"/>
        </w:rPr>
      </w:pPr>
    </w:p>
    <w:p w14:paraId="43D989EA" w14:textId="77777777" w:rsidR="001B4457" w:rsidRDefault="005761A3">
      <w:pPr>
        <w:ind w:left="108" w:right="77"/>
        <w:jc w:val="both"/>
        <w:rPr>
          <w:sz w:val="24"/>
          <w:szCs w:val="24"/>
        </w:rPr>
      </w:pPr>
      <w:r>
        <w:rPr>
          <w:sz w:val="24"/>
          <w:szCs w:val="24"/>
        </w:rPr>
        <w:t>The 10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TX Eth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onsist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s.  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ives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s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 the 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driv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these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iver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 xml:space="preserve">nd.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ow:</w:t>
      </w:r>
    </w:p>
    <w:p w14:paraId="0B8CBADD" w14:textId="77777777" w:rsidR="001B4457" w:rsidRDefault="001B4457">
      <w:pPr>
        <w:spacing w:before="6" w:line="200" w:lineRule="exact"/>
      </w:pPr>
    </w:p>
    <w:p w14:paraId="30E9767F" w14:textId="77777777" w:rsidR="001B4457" w:rsidRDefault="00000000">
      <w:pPr>
        <w:ind w:left="2176"/>
      </w:pPr>
      <w:r>
        <w:pict w14:anchorId="059AD7E2">
          <v:shape id="_x0000_i1030" type="#_x0000_t75" style="width:235.5pt;height:111pt">
            <v:imagedata r:id="rId16" o:title=""/>
          </v:shape>
        </w:pict>
      </w:r>
    </w:p>
    <w:p w14:paraId="0773A12F" w14:textId="77777777" w:rsidR="001B4457" w:rsidRDefault="001B4457">
      <w:pPr>
        <w:spacing w:before="1" w:line="200" w:lineRule="exact"/>
      </w:pPr>
    </w:p>
    <w:p w14:paraId="79FB40A4" w14:textId="77777777" w:rsidR="001B4457" w:rsidRDefault="005761A3">
      <w:pPr>
        <w:ind w:left="2384" w:right="2403"/>
        <w:jc w:val="center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6</w:t>
      </w:r>
      <w:r>
        <w:rPr>
          <w:b/>
        </w:rPr>
        <w:t>. Sch</w:t>
      </w:r>
      <w:r>
        <w:rPr>
          <w:b/>
          <w:spacing w:val="2"/>
        </w:rPr>
        <w:t>e</w:t>
      </w:r>
      <w:r>
        <w:rPr>
          <w:b/>
          <w:spacing w:val="-5"/>
        </w:rPr>
        <w:t>m</w:t>
      </w:r>
      <w:r>
        <w:rPr>
          <w:b/>
          <w:spacing w:val="1"/>
        </w:rPr>
        <w:t>at</w:t>
      </w:r>
      <w:r>
        <w:rPr>
          <w:b/>
        </w:rPr>
        <w:t>ic</w:t>
      </w:r>
      <w:r>
        <w:rPr>
          <w:b/>
          <w:spacing w:val="-8"/>
        </w:rPr>
        <w:t xml:space="preserve"> </w:t>
      </w:r>
      <w:r>
        <w:rPr>
          <w:b/>
        </w:rPr>
        <w:t>Di</w:t>
      </w:r>
      <w:r>
        <w:rPr>
          <w:b/>
          <w:spacing w:val="1"/>
        </w:rPr>
        <w:t>ag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m</w:t>
      </w:r>
      <w:r>
        <w:rPr>
          <w:b/>
          <w:spacing w:val="-11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1"/>
        </w:rPr>
        <w:t>s</w:t>
      </w:r>
      <w:r>
        <w:rPr>
          <w:b/>
          <w:spacing w:val="-3"/>
        </w:rPr>
        <w:t>m</w:t>
      </w:r>
      <w:r>
        <w:rPr>
          <w:b/>
          <w:spacing w:val="2"/>
        </w:rPr>
        <w:t>i</w:t>
      </w:r>
      <w:r>
        <w:rPr>
          <w:b/>
          <w:spacing w:val="-1"/>
        </w:rPr>
        <w:t>ss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1"/>
        </w:rPr>
        <w:t xml:space="preserve"> </w:t>
      </w:r>
      <w:r>
        <w:rPr>
          <w:b/>
          <w:w w:val="99"/>
        </w:rPr>
        <w:t>l</w:t>
      </w:r>
      <w:r>
        <w:rPr>
          <w:b/>
          <w:spacing w:val="2"/>
          <w:w w:val="99"/>
        </w:rPr>
        <w:t>i</w:t>
      </w:r>
      <w:r>
        <w:rPr>
          <w:b/>
          <w:w w:val="99"/>
        </w:rPr>
        <w:t>ne</w:t>
      </w:r>
    </w:p>
    <w:p w14:paraId="36EBD91A" w14:textId="77777777" w:rsidR="001B4457" w:rsidRDefault="001B4457">
      <w:pPr>
        <w:spacing w:line="200" w:lineRule="exact"/>
      </w:pPr>
    </w:p>
    <w:p w14:paraId="10F4884D" w14:textId="77777777" w:rsidR="001B4457" w:rsidRDefault="001B4457">
      <w:pPr>
        <w:spacing w:line="200" w:lineRule="exact"/>
      </w:pPr>
    </w:p>
    <w:p w14:paraId="03D197A1" w14:textId="2A1F2C51" w:rsidR="001B4457" w:rsidRDefault="00000000" w:rsidP="00BC75A8">
      <w:pPr>
        <w:spacing w:before="9" w:line="200" w:lineRule="exact"/>
      </w:pPr>
      <w:r>
        <w:pict w14:anchorId="043DA2D0">
          <v:group id="_x0000_s2147" style="position:absolute;margin-left:23.95pt;margin-top:23.7pt;width:547.65pt;height:794.35pt;z-index:-251661824;mso-position-horizontal-relative:page;mso-position-vertical-relative:page" coordorigin="479,474" coordsize="10953,15887">
            <v:shape id="_x0000_s2151" style="position:absolute;left:490;top:485;width:10932;height:0" coordorigin="490,485" coordsize="10932,0" path="m490,485r10932,e" filled="f" strokeweight=".58pt">
              <v:path arrowok="t"/>
            </v:shape>
            <v:shape id="_x0000_s2150" style="position:absolute;left:485;top:480;width:0;height:15876" coordorigin="485,480" coordsize="0,15876" path="m485,480r,15876e" filled="f" strokeweight=".58pt">
              <v:path arrowok="t"/>
            </v:shape>
            <v:shape id="_x0000_s2149" style="position:absolute;left:11426;top:480;width:0;height:15876" coordorigin="11426,480" coordsize="0,15876" path="m11426,480r,15876e" filled="f" strokeweight=".58pt">
              <v:path arrowok="t"/>
            </v:shape>
            <v:shape id="_x0000_s2148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1AB2B15D" w14:textId="77777777" w:rsidR="001B4457" w:rsidRDefault="001B4457">
      <w:pPr>
        <w:spacing w:before="8" w:line="200" w:lineRule="exact"/>
      </w:pPr>
    </w:p>
    <w:p w14:paraId="544B0743" w14:textId="77777777" w:rsidR="001B4457" w:rsidRDefault="00000000">
      <w:pPr>
        <w:ind w:left="386"/>
      </w:pPr>
      <w:r>
        <w:pict w14:anchorId="30BA5EEF">
          <v:shape id="_x0000_s2138" type="#_x0000_t75" style="position:absolute;left:0;text-align:left;margin-left:321.65pt;margin-top:-4.5pt;width:201.6pt;height:104.6pt;z-index:-251662848;mso-position-horizontal-relative:page">
            <v:imagedata r:id="rId17" o:title=""/>
            <w10:wrap anchorx="page"/>
          </v:shape>
        </w:pict>
      </w:r>
      <w:r>
        <w:pict w14:anchorId="78D8CB7D">
          <v:shape id="_x0000_i1031" type="#_x0000_t75" style="width:201.75pt;height:99.75pt">
            <v:imagedata r:id="rId18" o:title=""/>
          </v:shape>
        </w:pict>
      </w:r>
    </w:p>
    <w:p w14:paraId="5D62844F" w14:textId="77777777" w:rsidR="001B4457" w:rsidRDefault="005761A3">
      <w:pPr>
        <w:spacing w:before="99" w:line="220" w:lineRule="exact"/>
        <w:ind w:left="1648"/>
      </w:pPr>
      <w:r>
        <w:rPr>
          <w:b/>
          <w:position w:val="-1"/>
        </w:rPr>
        <w:t>Fi</w:t>
      </w:r>
      <w:r>
        <w:rPr>
          <w:b/>
          <w:spacing w:val="1"/>
          <w:position w:val="-1"/>
        </w:rPr>
        <w:t>g</w:t>
      </w:r>
      <w:r>
        <w:rPr>
          <w:b/>
          <w:position w:val="-1"/>
        </w:rPr>
        <w:t>ure</w:t>
      </w:r>
      <w:r>
        <w:rPr>
          <w:b/>
          <w:spacing w:val="-4"/>
          <w:position w:val="-1"/>
        </w:rPr>
        <w:t xml:space="preserve"> </w:t>
      </w:r>
      <w:r>
        <w:rPr>
          <w:b/>
          <w:spacing w:val="1"/>
          <w:position w:val="-1"/>
        </w:rPr>
        <w:t>7</w:t>
      </w:r>
      <w:r>
        <w:rPr>
          <w:b/>
          <w:position w:val="-1"/>
        </w:rPr>
        <w:t xml:space="preserve">. </w:t>
      </w:r>
      <w:r>
        <w:rPr>
          <w:b/>
          <w:spacing w:val="-1"/>
          <w:position w:val="-1"/>
        </w:rPr>
        <w:t>5</w:t>
      </w:r>
      <w:r>
        <w:rPr>
          <w:b/>
          <w:spacing w:val="1"/>
          <w:position w:val="-1"/>
        </w:rPr>
        <w:t>68</w:t>
      </w:r>
      <w:r>
        <w:rPr>
          <w:b/>
          <w:position w:val="-1"/>
        </w:rPr>
        <w:t xml:space="preserve">A                                                                </w:t>
      </w:r>
      <w:r>
        <w:rPr>
          <w:b/>
          <w:spacing w:val="7"/>
          <w:position w:val="-1"/>
        </w:rPr>
        <w:t xml:space="preserve"> </w:t>
      </w:r>
      <w:r>
        <w:rPr>
          <w:b/>
          <w:position w:val="-1"/>
        </w:rPr>
        <w:t>Fi</w:t>
      </w:r>
      <w:r>
        <w:rPr>
          <w:b/>
          <w:spacing w:val="1"/>
          <w:position w:val="-1"/>
        </w:rPr>
        <w:t>g</w:t>
      </w:r>
      <w:r>
        <w:rPr>
          <w:b/>
          <w:position w:val="-1"/>
        </w:rPr>
        <w:t>ure</w:t>
      </w:r>
      <w:r>
        <w:rPr>
          <w:b/>
          <w:spacing w:val="-5"/>
          <w:position w:val="-1"/>
        </w:rPr>
        <w:t xml:space="preserve"> </w:t>
      </w:r>
      <w:r>
        <w:rPr>
          <w:b/>
          <w:spacing w:val="-1"/>
          <w:position w:val="-1"/>
        </w:rPr>
        <w:t>8</w:t>
      </w:r>
      <w:r>
        <w:rPr>
          <w:b/>
          <w:position w:val="-1"/>
        </w:rPr>
        <w:t xml:space="preserve">. </w:t>
      </w:r>
      <w:r>
        <w:rPr>
          <w:b/>
          <w:spacing w:val="1"/>
          <w:position w:val="-1"/>
        </w:rPr>
        <w:t>5</w:t>
      </w:r>
      <w:r>
        <w:rPr>
          <w:b/>
          <w:spacing w:val="-1"/>
          <w:position w:val="-1"/>
        </w:rPr>
        <w:t>6</w:t>
      </w:r>
      <w:r>
        <w:rPr>
          <w:b/>
          <w:spacing w:val="1"/>
          <w:position w:val="-1"/>
        </w:rPr>
        <w:t>8</w:t>
      </w:r>
      <w:r>
        <w:rPr>
          <w:b/>
          <w:position w:val="-1"/>
        </w:rPr>
        <w:t>B</w:t>
      </w:r>
    </w:p>
    <w:p w14:paraId="277AA4EA" w14:textId="77777777" w:rsidR="001B4457" w:rsidRDefault="001B4457">
      <w:pPr>
        <w:spacing w:line="200" w:lineRule="exact"/>
      </w:pPr>
    </w:p>
    <w:p w14:paraId="27157329" w14:textId="77777777" w:rsidR="001B4457" w:rsidRDefault="001B4457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3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484"/>
      </w:tblGrid>
      <w:tr w:rsidR="001B4457" w14:paraId="1B0C5E49" w14:textId="77777777">
        <w:trPr>
          <w:trHeight w:hRule="exact" w:val="717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14:paraId="7CEFB0AD" w14:textId="77777777" w:rsidR="001B4457" w:rsidRDefault="005761A3">
            <w:pPr>
              <w:spacing w:before="6"/>
              <w:ind w:left="100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14:paraId="1259D350" w14:textId="77777777" w:rsidR="001B4457" w:rsidRDefault="005761A3">
            <w:pPr>
              <w:spacing w:before="6"/>
              <w:ind w:left="100" w:right="5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OR</w:t>
            </w:r>
          </w:p>
        </w:tc>
      </w:tr>
      <w:tr w:rsidR="001B4457" w14:paraId="4960F38B" w14:textId="77777777">
        <w:trPr>
          <w:trHeight w:hRule="exact" w:val="439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9CF2A" w14:textId="77777777" w:rsidR="001B4457" w:rsidRDefault="005761A3">
            <w:pPr>
              <w:spacing w:before="5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D6462" w14:textId="77777777" w:rsidR="001B4457" w:rsidRDefault="005761A3">
            <w:pPr>
              <w:spacing w:before="6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ite/O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</w:t>
            </w:r>
            <w:r>
              <w:t>ge</w:t>
            </w:r>
          </w:p>
        </w:tc>
      </w:tr>
      <w:tr w:rsidR="001B4457" w14:paraId="6BB21667" w14:textId="77777777">
        <w:trPr>
          <w:trHeight w:hRule="exact" w:val="442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C03B9" w14:textId="77777777" w:rsidR="001B4457" w:rsidRDefault="005761A3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79D15" w14:textId="77777777" w:rsidR="001B4457" w:rsidRDefault="005761A3">
            <w:pPr>
              <w:spacing w:before="9"/>
              <w:ind w:left="100"/>
            </w:pPr>
            <w:r>
              <w:t>O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ng</w:t>
            </w:r>
            <w:r>
              <w:t>e</w:t>
            </w:r>
          </w:p>
        </w:tc>
      </w:tr>
      <w:tr w:rsidR="001B4457" w14:paraId="75E8B56B" w14:textId="77777777">
        <w:trPr>
          <w:trHeight w:hRule="exact" w:val="442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25D4A" w14:textId="77777777" w:rsidR="001B4457" w:rsidRDefault="005761A3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919AB4" w14:textId="77777777" w:rsidR="001B4457" w:rsidRDefault="005761A3">
            <w:pPr>
              <w:spacing w:before="9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</w:p>
        </w:tc>
      </w:tr>
      <w:tr w:rsidR="001B4457" w14:paraId="198CF2EB" w14:textId="77777777">
        <w:trPr>
          <w:trHeight w:hRule="exact" w:val="439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4B564" w14:textId="77777777" w:rsidR="001B4457" w:rsidRDefault="005761A3">
            <w:pPr>
              <w:spacing w:before="5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2FB058" w14:textId="77777777" w:rsidR="001B4457" w:rsidRDefault="005761A3">
            <w:pPr>
              <w:spacing w:before="6"/>
              <w:ind w:left="100"/>
            </w:pP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-1"/>
              </w:rPr>
              <w:t>u</w:t>
            </w:r>
            <w:r>
              <w:t>e</w:t>
            </w:r>
          </w:p>
        </w:tc>
      </w:tr>
      <w:tr w:rsidR="001B4457" w14:paraId="634801FD" w14:textId="77777777">
        <w:trPr>
          <w:trHeight w:hRule="exact" w:val="442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FD7C5" w14:textId="77777777" w:rsidR="001B4457" w:rsidRDefault="005761A3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7576" w14:textId="77777777" w:rsidR="001B4457" w:rsidRDefault="005761A3">
            <w:pPr>
              <w:spacing w:before="9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</w:t>
            </w: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-1"/>
              </w:rPr>
              <w:t>u</w:t>
            </w:r>
            <w:r>
              <w:t>e</w:t>
            </w:r>
          </w:p>
        </w:tc>
      </w:tr>
      <w:tr w:rsidR="001B4457" w14:paraId="36A58F40" w14:textId="77777777">
        <w:trPr>
          <w:trHeight w:hRule="exact" w:val="439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123BF" w14:textId="77777777" w:rsidR="001B4457" w:rsidRDefault="005761A3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5323F" w14:textId="77777777" w:rsidR="001B4457" w:rsidRDefault="005761A3">
            <w:pPr>
              <w:spacing w:before="9"/>
              <w:ind w:left="100"/>
            </w:pPr>
            <w:r>
              <w:t>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</w:p>
        </w:tc>
      </w:tr>
      <w:tr w:rsidR="001B4457" w14:paraId="276EBB04" w14:textId="77777777">
        <w:trPr>
          <w:trHeight w:hRule="exact" w:val="442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56777" w14:textId="77777777" w:rsidR="001B4457" w:rsidRDefault="005761A3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0EF236" w14:textId="77777777" w:rsidR="001B4457" w:rsidRDefault="005761A3">
            <w:pPr>
              <w:spacing w:before="9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</w:t>
            </w:r>
            <w:r>
              <w:rPr>
                <w:spacing w:val="1"/>
              </w:rPr>
              <w:t>Br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n</w:t>
            </w:r>
          </w:p>
        </w:tc>
      </w:tr>
      <w:tr w:rsidR="001B4457" w14:paraId="00264517" w14:textId="77777777">
        <w:trPr>
          <w:trHeight w:hRule="exact" w:val="445"/>
        </w:trPr>
        <w:tc>
          <w:tcPr>
            <w:tcW w:w="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9412C" w14:textId="77777777" w:rsidR="001B4457" w:rsidRDefault="005761A3">
            <w:pPr>
              <w:spacing w:before="8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62215" w14:textId="77777777" w:rsidR="001B4457" w:rsidRDefault="005761A3">
            <w:pPr>
              <w:spacing w:before="9"/>
              <w:ind w:left="100"/>
            </w:pPr>
            <w:r>
              <w:rPr>
                <w:spacing w:val="1"/>
              </w:rPr>
              <w:t>Bro</w:t>
            </w:r>
            <w:r>
              <w:rPr>
                <w:spacing w:val="-2"/>
              </w:rPr>
              <w:t>w</w:t>
            </w:r>
            <w:r>
              <w:t>n</w:t>
            </w:r>
          </w:p>
        </w:tc>
      </w:tr>
    </w:tbl>
    <w:p w14:paraId="57354571" w14:textId="77777777" w:rsidR="001B4457" w:rsidRDefault="005761A3">
      <w:pPr>
        <w:spacing w:before="71" w:line="220" w:lineRule="exact"/>
        <w:ind w:left="4132" w:right="4230"/>
        <w:jc w:val="center"/>
      </w:pPr>
      <w:r>
        <w:rPr>
          <w:b/>
          <w:spacing w:val="-1"/>
          <w:position w:val="-1"/>
        </w:rPr>
        <w:t>T</w:t>
      </w:r>
      <w:r>
        <w:rPr>
          <w:b/>
          <w:spacing w:val="1"/>
          <w:position w:val="-1"/>
        </w:rPr>
        <w:t>a</w:t>
      </w:r>
      <w:r>
        <w:rPr>
          <w:b/>
          <w:position w:val="-1"/>
        </w:rPr>
        <w:t>ble</w:t>
      </w:r>
      <w:r>
        <w:rPr>
          <w:b/>
          <w:spacing w:val="-4"/>
          <w:position w:val="-1"/>
        </w:rPr>
        <w:t xml:space="preserve"> </w:t>
      </w:r>
      <w:r>
        <w:rPr>
          <w:b/>
          <w:w w:val="99"/>
          <w:position w:val="-1"/>
        </w:rPr>
        <w:t>1</w:t>
      </w:r>
    </w:p>
    <w:p w14:paraId="31B5E1D6" w14:textId="77777777" w:rsidR="001B4457" w:rsidRDefault="001B4457">
      <w:pPr>
        <w:spacing w:line="200" w:lineRule="exact"/>
      </w:pPr>
    </w:p>
    <w:p w14:paraId="26CB41E3" w14:textId="405FD2F8" w:rsidR="001B4457" w:rsidRDefault="00000000" w:rsidP="00EF2664">
      <w:pPr>
        <w:spacing w:before="4" w:line="200" w:lineRule="exact"/>
        <w:rPr>
          <w:sz w:val="24"/>
          <w:szCs w:val="24"/>
        </w:rPr>
      </w:pPr>
      <w:r>
        <w:pict w14:anchorId="11F959F9">
          <v:group id="_x0000_s2130" style="position:absolute;margin-left:23.95pt;margin-top:23.7pt;width:547.65pt;height:794.35pt;z-index:-251657728;mso-position-horizontal-relative:page;mso-position-vertical-relative:page" coordorigin="479,474" coordsize="10953,15887">
            <v:shape id="_x0000_s2134" style="position:absolute;left:490;top:485;width:10932;height:0" coordorigin="490,485" coordsize="10932,0" path="m490,485r10932,e" filled="f" strokeweight=".58pt">
              <v:path arrowok="t"/>
            </v:shape>
            <v:shape id="_x0000_s2133" style="position:absolute;left:485;top:480;width:0;height:15876" coordorigin="485,480" coordsize="0,15876" path="m485,480r,15876e" filled="f" strokeweight=".58pt">
              <v:path arrowok="t"/>
            </v:shape>
            <v:shape id="_x0000_s2132" style="position:absolute;left:11426;top:480;width:0;height:15876" coordorigin="11426,480" coordsize="0,15876" path="m11426,480r,15876e" filled="f" strokeweight=".58pt">
              <v:path arrowok="t"/>
            </v:shape>
            <v:shape id="_x0000_s2131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  <w:r w:rsidR="005761A3">
        <w:rPr>
          <w:sz w:val="24"/>
          <w:szCs w:val="24"/>
        </w:rPr>
        <w:t>No</w:t>
      </w:r>
      <w:r w:rsidR="005761A3">
        <w:rPr>
          <w:spacing w:val="-1"/>
          <w:sz w:val="24"/>
          <w:szCs w:val="24"/>
        </w:rPr>
        <w:t>w</w:t>
      </w:r>
      <w:r w:rsidR="005761A3">
        <w:rPr>
          <w:sz w:val="24"/>
          <w:szCs w:val="24"/>
        </w:rPr>
        <w:t>,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ll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>ou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n</w:t>
      </w:r>
      <w:r w:rsidR="005761A3">
        <w:rPr>
          <w:spacing w:val="1"/>
          <w:sz w:val="24"/>
          <w:szCs w:val="24"/>
        </w:rPr>
        <w:t>e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d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rememb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r,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2"/>
          <w:sz w:val="24"/>
          <w:szCs w:val="24"/>
        </w:rPr>
        <w:t>p</w:t>
      </w:r>
      <w:r w:rsidR="005761A3">
        <w:rPr>
          <w:sz w:val="24"/>
          <w:szCs w:val="24"/>
        </w:rPr>
        <w:t>rop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4"/>
          <w:sz w:val="24"/>
          <w:szCs w:val="24"/>
        </w:rPr>
        <w:t>l</w:t>
      </w:r>
      <w:r w:rsidR="005761A3">
        <w:rPr>
          <w:sz w:val="24"/>
          <w:szCs w:val="24"/>
        </w:rPr>
        <w:t xml:space="preserve">y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o</w:t>
      </w:r>
      <w:r w:rsidR="005761A3">
        <w:rPr>
          <w:spacing w:val="2"/>
          <w:sz w:val="24"/>
          <w:szCs w:val="24"/>
        </w:rPr>
        <w:t>n</w:t>
      </w:r>
      <w:r w:rsidR="005761A3">
        <w:rPr>
          <w:sz w:val="24"/>
          <w:szCs w:val="24"/>
        </w:rPr>
        <w:t>fi</w:t>
      </w:r>
      <w:r w:rsidR="005761A3">
        <w:rPr>
          <w:spacing w:val="-3"/>
          <w:sz w:val="24"/>
          <w:szCs w:val="24"/>
        </w:rPr>
        <w:t>g</w:t>
      </w:r>
      <w:r w:rsidR="005761A3">
        <w:rPr>
          <w:sz w:val="24"/>
          <w:szCs w:val="24"/>
        </w:rPr>
        <w:t>u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c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bles,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di</w:t>
      </w:r>
      <w:r w:rsidR="005761A3">
        <w:rPr>
          <w:spacing w:val="2"/>
          <w:sz w:val="24"/>
          <w:szCs w:val="24"/>
        </w:rPr>
        <w:t>a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r</w:t>
      </w:r>
      <w:r w:rsidR="005761A3">
        <w:rPr>
          <w:spacing w:val="-2"/>
          <w:sz w:val="24"/>
          <w:szCs w:val="24"/>
        </w:rPr>
        <w:t>a</w:t>
      </w:r>
      <w:r w:rsidR="005761A3">
        <w:rPr>
          <w:sz w:val="24"/>
          <w:szCs w:val="24"/>
        </w:rPr>
        <w:t>ms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for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two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 xml:space="preserve">ble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nds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nd the </w:t>
      </w:r>
      <w:r w:rsidR="005761A3">
        <w:rPr>
          <w:spacing w:val="-1"/>
          <w:sz w:val="24"/>
          <w:szCs w:val="24"/>
        </w:rPr>
        <w:t>f</w:t>
      </w:r>
      <w:r w:rsidR="005761A3">
        <w:rPr>
          <w:spacing w:val="2"/>
          <w:sz w:val="24"/>
          <w:szCs w:val="24"/>
        </w:rPr>
        <w:t>o</w:t>
      </w:r>
      <w:r w:rsidR="005761A3">
        <w:rPr>
          <w:sz w:val="24"/>
          <w:szCs w:val="24"/>
        </w:rPr>
        <w:t>l</w:t>
      </w:r>
      <w:r w:rsidR="005761A3">
        <w:rPr>
          <w:spacing w:val="1"/>
          <w:sz w:val="24"/>
          <w:szCs w:val="24"/>
        </w:rPr>
        <w:t>l</w:t>
      </w:r>
      <w:r w:rsidR="005761A3">
        <w:rPr>
          <w:sz w:val="24"/>
          <w:szCs w:val="24"/>
        </w:rPr>
        <w:t>owing</w:t>
      </w:r>
      <w:r w:rsidR="005761A3">
        <w:rPr>
          <w:spacing w:val="-2"/>
          <w:sz w:val="24"/>
          <w:szCs w:val="24"/>
        </w:rPr>
        <w:t xml:space="preserve"> </w:t>
      </w:r>
      <w:r w:rsidR="005761A3">
        <w:rPr>
          <w:sz w:val="24"/>
          <w:szCs w:val="24"/>
        </w:rPr>
        <w:t>rul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s:</w:t>
      </w:r>
    </w:p>
    <w:p w14:paraId="5EAB5803" w14:textId="77777777" w:rsidR="001B4457" w:rsidRDefault="001B4457">
      <w:pPr>
        <w:spacing w:before="6" w:line="200" w:lineRule="exact"/>
      </w:pPr>
    </w:p>
    <w:p w14:paraId="6E5C4DEB" w14:textId="77777777" w:rsidR="001B4457" w:rsidRDefault="005761A3">
      <w:pPr>
        <w:spacing w:line="260" w:lineRule="exact"/>
        <w:ind w:left="108" w:right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A 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aig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gh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 xml:space="preserve">le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s.</w:t>
      </w:r>
      <w:r>
        <w:rPr>
          <w:b/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str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both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sides</w:t>
      </w:r>
    </w:p>
    <w:p w14:paraId="6626209D" w14:textId="77777777" w:rsidR="001B4457" w:rsidRDefault="001B4457">
      <w:pPr>
        <w:spacing w:before="4" w:line="200" w:lineRule="exact"/>
      </w:pPr>
    </w:p>
    <w:p w14:paraId="5FBE04C5" w14:textId="77777777" w:rsidR="001B4457" w:rsidRDefault="00000000">
      <w:pPr>
        <w:ind w:left="3455"/>
      </w:pPr>
      <w:r>
        <w:pict w14:anchorId="04776CEC">
          <v:shape id="_x0000_i1032" type="#_x0000_t75" style="width:107.25pt;height:107.25pt">
            <v:imagedata r:id="rId19" o:title=""/>
          </v:shape>
        </w:pict>
      </w:r>
    </w:p>
    <w:p w14:paraId="17C9DC53" w14:textId="77777777" w:rsidR="001B4457" w:rsidRDefault="005761A3">
      <w:pPr>
        <w:spacing w:before="100"/>
        <w:ind w:left="2621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7"/>
        </w:rPr>
        <w:t xml:space="preserve"> </w:t>
      </w:r>
      <w:r>
        <w:rPr>
          <w:b/>
          <w:spacing w:val="1"/>
        </w:rPr>
        <w:t>9</w:t>
      </w:r>
      <w:r>
        <w:rPr>
          <w:b/>
        </w:rPr>
        <w:t>.  R</w:t>
      </w:r>
      <w:r>
        <w:rPr>
          <w:b/>
          <w:spacing w:val="1"/>
        </w:rPr>
        <w:t>J</w:t>
      </w:r>
      <w:r>
        <w:rPr>
          <w:b/>
          <w:spacing w:val="-2"/>
        </w:rPr>
        <w:t>-</w:t>
      </w:r>
      <w:r>
        <w:rPr>
          <w:b/>
          <w:spacing w:val="1"/>
        </w:rPr>
        <w:t>4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Plug</w:t>
      </w:r>
      <w:r>
        <w:rPr>
          <w:b/>
          <w:spacing w:val="-6"/>
        </w:rPr>
        <w:t xml:space="preserve"> </w:t>
      </w:r>
      <w:r>
        <w:rPr>
          <w:b/>
          <w:spacing w:val="2"/>
        </w:rPr>
        <w:t>w</w:t>
      </w:r>
      <w:r>
        <w:rPr>
          <w:b/>
          <w:spacing w:val="-3"/>
        </w:rPr>
        <w:t>i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-4"/>
        </w:rPr>
        <w:t xml:space="preserve"> </w:t>
      </w:r>
      <w:r>
        <w:rPr>
          <w:b/>
        </w:rPr>
        <w:t>clip</w:t>
      </w:r>
      <w:r>
        <w:rPr>
          <w:b/>
          <w:spacing w:val="-4"/>
        </w:rPr>
        <w:t xml:space="preserve"> </w:t>
      </w:r>
      <w:r>
        <w:rPr>
          <w:b/>
          <w:spacing w:val="1"/>
        </w:rPr>
        <w:t>fa</w:t>
      </w:r>
      <w:r>
        <w:rPr>
          <w:b/>
        </w:rPr>
        <w:t>cing</w:t>
      </w:r>
      <w:r>
        <w:rPr>
          <w:b/>
          <w:spacing w:val="-4"/>
        </w:rPr>
        <w:t xml:space="preserve"> </w:t>
      </w:r>
      <w:r>
        <w:rPr>
          <w:b/>
        </w:rPr>
        <w:t>d</w:t>
      </w:r>
      <w:r>
        <w:rPr>
          <w:b/>
          <w:spacing w:val="1"/>
        </w:rPr>
        <w:t>o</w:t>
      </w:r>
      <w:r>
        <w:rPr>
          <w:b/>
          <w:spacing w:val="2"/>
        </w:rPr>
        <w:t>w</w:t>
      </w:r>
      <w:r>
        <w:rPr>
          <w:b/>
        </w:rPr>
        <w:t>n</w:t>
      </w:r>
    </w:p>
    <w:p w14:paraId="36161F10" w14:textId="77777777" w:rsidR="001B4457" w:rsidRDefault="001B4457">
      <w:pPr>
        <w:spacing w:before="3" w:line="180" w:lineRule="exact"/>
        <w:rPr>
          <w:sz w:val="19"/>
          <w:szCs w:val="19"/>
        </w:rPr>
      </w:pPr>
    </w:p>
    <w:p w14:paraId="09B28A86" w14:textId="77777777" w:rsidR="001B4457" w:rsidRDefault="00000000">
      <w:pPr>
        <w:ind w:left="108" w:right="76"/>
        <w:jc w:val="both"/>
        <w:rPr>
          <w:sz w:val="24"/>
          <w:szCs w:val="24"/>
        </w:rPr>
      </w:pPr>
      <w:r>
        <w:pict w14:anchorId="749A420B">
          <v:shapetype id="_x0000_t202" coordsize="21600,21600" o:spt="202" path="m,l,21600r21600,l21600,xe">
            <v:stroke joinstyle="miter"/>
            <v:path gradientshapeok="t" o:connecttype="rect"/>
          </v:shapetype>
          <v:shape id="_x0000_s2120" type="#_x0000_t202" style="position:absolute;left:0;text-align:left;margin-left:320.55pt;margin-top:93.1pt;width:141.3pt;height:183.7pt;z-index:-2516567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28"/>
                    <w:gridCol w:w="1981"/>
                  </w:tblGrid>
                  <w:tr w:rsidR="001B4457" w14:paraId="691574F8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3D4EA0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3FE2D1D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CAB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 C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OR</w:t>
                        </w:r>
                      </w:p>
                    </w:tc>
                  </w:tr>
                  <w:tr w:rsidR="001B4457" w14:paraId="3E7A4800" w14:textId="77777777">
                    <w:trPr>
                      <w:trHeight w:hRule="exact" w:val="408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353A36" w14:textId="77777777" w:rsidR="001B4457" w:rsidRDefault="005761A3">
                        <w:pPr>
                          <w:spacing w:line="260" w:lineRule="exact"/>
                          <w:ind w:left="22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0072DF1" w14:textId="77777777" w:rsidR="001B4457" w:rsidRDefault="005761A3">
                        <w:pPr>
                          <w:spacing w:before="16"/>
                          <w:ind w:left="102"/>
                        </w:pPr>
                        <w:r>
                          <w:rPr>
                            <w:spacing w:val="1"/>
                          </w:rPr>
                          <w:t>W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t>ite/G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t>n</w:t>
                        </w:r>
                      </w:p>
                    </w:tc>
                  </w:tr>
                  <w:tr w:rsidR="001B4457" w14:paraId="1E67D6EC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428EC7B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1052BA2" w14:textId="77777777" w:rsidR="001B4457" w:rsidRDefault="005761A3">
                        <w:pPr>
                          <w:spacing w:before="14"/>
                          <w:ind w:left="102"/>
                        </w:pPr>
                        <w:r>
                          <w:t>G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t>n</w:t>
                        </w:r>
                      </w:p>
                    </w:tc>
                  </w:tr>
                  <w:tr w:rsidR="001B4457" w14:paraId="454260EA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ACD2E3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122F5F4" w14:textId="77777777" w:rsidR="001B4457" w:rsidRDefault="005761A3">
                        <w:pPr>
                          <w:spacing w:before="14"/>
                          <w:ind w:left="102"/>
                        </w:pPr>
                        <w:r>
                          <w:rPr>
                            <w:spacing w:val="1"/>
                          </w:rPr>
                          <w:t>W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t>ite/O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>n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e</w:t>
                        </w:r>
                      </w:p>
                    </w:tc>
                  </w:tr>
                  <w:tr w:rsidR="001B4457" w14:paraId="1DCA406A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E8CD198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B516CDE" w14:textId="77777777" w:rsidR="001B4457" w:rsidRDefault="005761A3">
                        <w:pPr>
                          <w:spacing w:before="14"/>
                          <w:ind w:left="102"/>
                        </w:pPr>
                        <w:r>
                          <w:rPr>
                            <w:spacing w:val="1"/>
                          </w:rPr>
                          <w:t>B</w:t>
                        </w:r>
                        <w:r>
                          <w:t>l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t>e</w:t>
                        </w:r>
                      </w:p>
                    </w:tc>
                  </w:tr>
                  <w:tr w:rsidR="001B4457" w14:paraId="771CA18D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315EC16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B0EF012" w14:textId="77777777" w:rsidR="001B4457" w:rsidRDefault="005761A3">
                        <w:pPr>
                          <w:spacing w:before="14"/>
                          <w:ind w:left="102"/>
                        </w:pPr>
                        <w:r>
                          <w:rPr>
                            <w:spacing w:val="1"/>
                          </w:rPr>
                          <w:t>W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t>ite/</w:t>
                        </w:r>
                        <w:r>
                          <w:rPr>
                            <w:spacing w:val="1"/>
                          </w:rPr>
                          <w:t>B</w:t>
                        </w:r>
                        <w:r>
                          <w:t>l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t>e</w:t>
                        </w:r>
                      </w:p>
                    </w:tc>
                  </w:tr>
                  <w:tr w:rsidR="001B4457" w14:paraId="502388E7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06E9536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D5EFD2D" w14:textId="77777777" w:rsidR="001B4457" w:rsidRDefault="005761A3">
                        <w:pPr>
                          <w:spacing w:before="16"/>
                          <w:ind w:left="102"/>
                        </w:pPr>
                        <w:r>
                          <w:t>O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>ng</w:t>
                        </w:r>
                        <w:r>
                          <w:t>e</w:t>
                        </w:r>
                      </w:p>
                    </w:tc>
                  </w:tr>
                  <w:tr w:rsidR="001B4457" w14:paraId="3210866C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E47F2C9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93A064D" w14:textId="77777777" w:rsidR="001B4457" w:rsidRDefault="005761A3">
                        <w:pPr>
                          <w:spacing w:before="16"/>
                          <w:ind w:left="102"/>
                        </w:pPr>
                        <w:r>
                          <w:rPr>
                            <w:spacing w:val="1"/>
                          </w:rPr>
                          <w:t>W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t>ite/</w:t>
                        </w:r>
                        <w:r>
                          <w:rPr>
                            <w:spacing w:val="1"/>
                          </w:rPr>
                          <w:t>Br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rPr>
                            <w:spacing w:val="-2"/>
                          </w:rPr>
                          <w:t>w</w:t>
                        </w:r>
                        <w:r>
                          <w:t>n</w:t>
                        </w:r>
                      </w:p>
                    </w:tc>
                  </w:tr>
                  <w:tr w:rsidR="001B4457" w14:paraId="3B8AF5D8" w14:textId="77777777">
                    <w:trPr>
                      <w:trHeight w:hRule="exact" w:val="406"/>
                    </w:trPr>
                    <w:tc>
                      <w:tcPr>
                        <w:tcW w:w="8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F01BDE4" w14:textId="77777777" w:rsidR="001B4457" w:rsidRDefault="005761A3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0DEB9CE" w14:textId="77777777" w:rsidR="001B4457" w:rsidRDefault="005761A3">
                        <w:pPr>
                          <w:spacing w:before="16"/>
                          <w:ind w:left="102"/>
                        </w:pPr>
                        <w:r>
                          <w:rPr>
                            <w:spacing w:val="1"/>
                          </w:rPr>
                          <w:t>Bro</w:t>
                        </w:r>
                        <w:r>
                          <w:rPr>
                            <w:spacing w:val="-2"/>
                          </w:rPr>
                          <w:t>w</w:t>
                        </w:r>
                        <w:r>
                          <w:t>n</w:t>
                        </w:r>
                      </w:p>
                    </w:tc>
                  </w:tr>
                </w:tbl>
                <w:p w14:paraId="5D06296C" w14:textId="77777777" w:rsidR="001B4457" w:rsidRDefault="001B4457"/>
              </w:txbxContent>
            </v:textbox>
            <w10:wrap anchorx="page"/>
          </v:shape>
        </w:pict>
      </w:r>
      <w:r w:rsidR="005761A3">
        <w:rPr>
          <w:b/>
          <w:sz w:val="24"/>
          <w:szCs w:val="24"/>
        </w:rPr>
        <w:t>A</w:t>
      </w:r>
      <w:r w:rsidR="005761A3">
        <w:rPr>
          <w:b/>
          <w:spacing w:val="26"/>
          <w:sz w:val="24"/>
          <w:szCs w:val="24"/>
        </w:rPr>
        <w:t xml:space="preserve"> </w:t>
      </w:r>
      <w:r w:rsidR="005761A3">
        <w:rPr>
          <w:b/>
          <w:spacing w:val="-1"/>
          <w:sz w:val="24"/>
          <w:szCs w:val="24"/>
        </w:rPr>
        <w:t>c</w:t>
      </w:r>
      <w:r w:rsidR="005761A3">
        <w:rPr>
          <w:b/>
          <w:spacing w:val="1"/>
          <w:sz w:val="24"/>
          <w:szCs w:val="24"/>
        </w:rPr>
        <w:t>r</w:t>
      </w:r>
      <w:r w:rsidR="005761A3">
        <w:rPr>
          <w:b/>
          <w:sz w:val="24"/>
          <w:szCs w:val="24"/>
        </w:rPr>
        <w:t>ossover</w:t>
      </w:r>
      <w:r w:rsidR="005761A3">
        <w:rPr>
          <w:b/>
          <w:spacing w:val="27"/>
          <w:sz w:val="24"/>
          <w:szCs w:val="24"/>
        </w:rPr>
        <w:t xml:space="preserve"> </w:t>
      </w:r>
      <w:r w:rsidR="005761A3">
        <w:rPr>
          <w:b/>
          <w:spacing w:val="-1"/>
          <w:sz w:val="24"/>
          <w:szCs w:val="24"/>
        </w:rPr>
        <w:t>c</w:t>
      </w:r>
      <w:r w:rsidR="005761A3">
        <w:rPr>
          <w:b/>
          <w:sz w:val="24"/>
          <w:szCs w:val="24"/>
        </w:rPr>
        <w:t>a</w:t>
      </w:r>
      <w:r w:rsidR="005761A3">
        <w:rPr>
          <w:b/>
          <w:spacing w:val="1"/>
          <w:sz w:val="24"/>
          <w:szCs w:val="24"/>
        </w:rPr>
        <w:t>b</w:t>
      </w:r>
      <w:r w:rsidR="005761A3">
        <w:rPr>
          <w:b/>
          <w:sz w:val="24"/>
          <w:szCs w:val="24"/>
        </w:rPr>
        <w:t>le</w:t>
      </w:r>
      <w:r w:rsidR="005761A3">
        <w:rPr>
          <w:b/>
          <w:spacing w:val="26"/>
          <w:sz w:val="24"/>
          <w:szCs w:val="24"/>
        </w:rPr>
        <w:t xml:space="preserve"> </w:t>
      </w:r>
      <w:r w:rsidR="005761A3">
        <w:rPr>
          <w:b/>
          <w:spacing w:val="1"/>
          <w:sz w:val="24"/>
          <w:szCs w:val="24"/>
        </w:rPr>
        <w:t>h</w:t>
      </w:r>
      <w:r w:rsidR="005761A3">
        <w:rPr>
          <w:b/>
          <w:sz w:val="24"/>
          <w:szCs w:val="24"/>
        </w:rPr>
        <w:t>as</w:t>
      </w:r>
      <w:r w:rsidR="005761A3">
        <w:rPr>
          <w:b/>
          <w:spacing w:val="29"/>
          <w:sz w:val="24"/>
          <w:szCs w:val="24"/>
        </w:rPr>
        <w:t xml:space="preserve"> </w:t>
      </w:r>
      <w:r w:rsidR="005761A3">
        <w:rPr>
          <w:b/>
          <w:spacing w:val="1"/>
          <w:sz w:val="24"/>
          <w:szCs w:val="24"/>
        </w:rPr>
        <w:t>d</w:t>
      </w:r>
      <w:r w:rsidR="005761A3">
        <w:rPr>
          <w:b/>
          <w:sz w:val="24"/>
          <w:szCs w:val="24"/>
        </w:rPr>
        <w:t>if</w:t>
      </w:r>
      <w:r w:rsidR="005761A3">
        <w:rPr>
          <w:b/>
          <w:spacing w:val="1"/>
          <w:sz w:val="24"/>
          <w:szCs w:val="24"/>
        </w:rPr>
        <w:t>f</w:t>
      </w:r>
      <w:r w:rsidR="005761A3">
        <w:rPr>
          <w:b/>
          <w:spacing w:val="-1"/>
          <w:sz w:val="24"/>
          <w:szCs w:val="24"/>
        </w:rPr>
        <w:t>ere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t</w:t>
      </w:r>
      <w:r w:rsidR="005761A3">
        <w:rPr>
          <w:b/>
          <w:spacing w:val="29"/>
          <w:sz w:val="24"/>
          <w:szCs w:val="24"/>
        </w:rPr>
        <w:t xml:space="preserve"> </w:t>
      </w:r>
      <w:r w:rsidR="005761A3">
        <w:rPr>
          <w:b/>
          <w:spacing w:val="-1"/>
          <w:sz w:val="24"/>
          <w:szCs w:val="24"/>
        </w:rPr>
        <w:t>e</w:t>
      </w:r>
      <w:r w:rsidR="005761A3">
        <w:rPr>
          <w:b/>
          <w:spacing w:val="1"/>
          <w:sz w:val="24"/>
          <w:szCs w:val="24"/>
        </w:rPr>
        <w:t>nd</w:t>
      </w:r>
      <w:r w:rsidR="005761A3">
        <w:rPr>
          <w:b/>
          <w:sz w:val="24"/>
          <w:szCs w:val="24"/>
        </w:rPr>
        <w:t>s.</w:t>
      </w:r>
      <w:r w:rsidR="005761A3">
        <w:rPr>
          <w:b/>
          <w:spacing w:val="30"/>
          <w:sz w:val="24"/>
          <w:szCs w:val="24"/>
        </w:rPr>
        <w:t xml:space="preserve"> </w:t>
      </w:r>
      <w:r w:rsidR="005761A3">
        <w:rPr>
          <w:spacing w:val="-3"/>
          <w:sz w:val="24"/>
          <w:szCs w:val="24"/>
        </w:rPr>
        <w:t>I</w:t>
      </w:r>
      <w:r w:rsidR="005761A3">
        <w:rPr>
          <w:sz w:val="24"/>
          <w:szCs w:val="24"/>
        </w:rPr>
        <w:t>t</w:t>
      </w:r>
      <w:r w:rsidR="005761A3">
        <w:rPr>
          <w:spacing w:val="27"/>
          <w:sz w:val="24"/>
          <w:szCs w:val="24"/>
        </w:rPr>
        <w:t xml:space="preserve"> </w:t>
      </w:r>
      <w:r w:rsidR="005761A3">
        <w:rPr>
          <w:sz w:val="24"/>
          <w:szCs w:val="24"/>
        </w:rPr>
        <w:t>ma</w:t>
      </w:r>
      <w:r w:rsidR="005761A3">
        <w:rPr>
          <w:spacing w:val="2"/>
          <w:sz w:val="24"/>
          <w:szCs w:val="24"/>
        </w:rPr>
        <w:t>k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</w:t>
      </w:r>
      <w:r w:rsidR="005761A3">
        <w:rPr>
          <w:spacing w:val="29"/>
          <w:sz w:val="24"/>
          <w:szCs w:val="24"/>
        </w:rPr>
        <w:t xml:space="preserve"> </w:t>
      </w:r>
      <w:r w:rsidR="005761A3">
        <w:rPr>
          <w:sz w:val="24"/>
          <w:szCs w:val="24"/>
        </w:rPr>
        <w:t>no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fu</w:t>
      </w:r>
      <w:r w:rsidR="005761A3">
        <w:rPr>
          <w:spacing w:val="1"/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t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on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</w:t>
      </w:r>
      <w:r w:rsidR="005761A3">
        <w:rPr>
          <w:spacing w:val="27"/>
          <w:sz w:val="24"/>
          <w:szCs w:val="24"/>
        </w:rPr>
        <w:t xml:space="preserve"> </w:t>
      </w:r>
      <w:r w:rsidR="005761A3">
        <w:rPr>
          <w:sz w:val="24"/>
          <w:szCs w:val="24"/>
        </w:rPr>
        <w:t>dif</w:t>
      </w:r>
      <w:r w:rsidR="005761A3">
        <w:rPr>
          <w:spacing w:val="1"/>
          <w:sz w:val="24"/>
          <w:szCs w:val="24"/>
        </w:rPr>
        <w:t>f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-2"/>
          <w:sz w:val="24"/>
          <w:szCs w:val="24"/>
        </w:rPr>
        <w:t>e</w:t>
      </w:r>
      <w:r w:rsidR="005761A3">
        <w:rPr>
          <w:spacing w:val="2"/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e</w:t>
      </w:r>
      <w:r w:rsidR="005761A3">
        <w:rPr>
          <w:spacing w:val="27"/>
          <w:sz w:val="24"/>
          <w:szCs w:val="24"/>
        </w:rPr>
        <w:t xml:space="preserve"> </w:t>
      </w:r>
      <w:r w:rsidR="005761A3">
        <w:rPr>
          <w:sz w:val="24"/>
          <w:szCs w:val="24"/>
        </w:rPr>
        <w:t>whi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h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stan</w:t>
      </w:r>
      <w:r w:rsidR="005761A3">
        <w:rPr>
          <w:spacing w:val="2"/>
          <w:sz w:val="24"/>
          <w:szCs w:val="24"/>
        </w:rPr>
        <w:t>d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rd </w:t>
      </w:r>
      <w:r w:rsidR="005761A3">
        <w:rPr>
          <w:spacing w:val="-5"/>
          <w:sz w:val="24"/>
          <w:szCs w:val="24"/>
        </w:rPr>
        <w:t>y</w:t>
      </w:r>
      <w:r w:rsidR="005761A3">
        <w:rPr>
          <w:spacing w:val="2"/>
          <w:sz w:val="24"/>
          <w:szCs w:val="24"/>
        </w:rPr>
        <w:t>o</w:t>
      </w:r>
      <w:r w:rsidR="005761A3">
        <w:rPr>
          <w:sz w:val="24"/>
          <w:szCs w:val="24"/>
        </w:rPr>
        <w:t>u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use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z w:val="24"/>
          <w:szCs w:val="24"/>
        </w:rPr>
        <w:t>for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z w:val="24"/>
          <w:szCs w:val="24"/>
        </w:rPr>
        <w:t>st</w:t>
      </w:r>
      <w:r w:rsidR="005761A3">
        <w:rPr>
          <w:spacing w:val="2"/>
          <w:sz w:val="24"/>
          <w:szCs w:val="24"/>
        </w:rPr>
        <w:t>r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h</w:t>
      </w:r>
      <w:r w:rsidR="005761A3">
        <w:rPr>
          <w:spacing w:val="2"/>
          <w:sz w:val="24"/>
          <w:szCs w:val="24"/>
        </w:rPr>
        <w:t>t</w:t>
      </w:r>
      <w:r w:rsidR="005761A3">
        <w:rPr>
          <w:spacing w:val="-1"/>
          <w:sz w:val="24"/>
          <w:szCs w:val="24"/>
        </w:rPr>
        <w:t>-</w:t>
      </w:r>
      <w:r w:rsidR="005761A3">
        <w:rPr>
          <w:sz w:val="24"/>
          <w:szCs w:val="24"/>
        </w:rPr>
        <w:t>t</w:t>
      </w:r>
      <w:r w:rsidR="005761A3">
        <w:rPr>
          <w:spacing w:val="3"/>
          <w:sz w:val="24"/>
          <w:szCs w:val="24"/>
        </w:rPr>
        <w:t>h</w:t>
      </w:r>
      <w:r w:rsidR="005761A3">
        <w:rPr>
          <w:sz w:val="24"/>
          <w:szCs w:val="24"/>
        </w:rPr>
        <w:t>ru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 xml:space="preserve">ble. 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You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n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sta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t</w:t>
      </w:r>
      <w:r w:rsidR="005761A3">
        <w:rPr>
          <w:spacing w:val="29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rossov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c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ble</w:t>
      </w:r>
      <w:r w:rsidR="005761A3">
        <w:rPr>
          <w:spacing w:val="26"/>
          <w:sz w:val="24"/>
          <w:szCs w:val="24"/>
        </w:rPr>
        <w:t xml:space="preserve"> </w:t>
      </w:r>
      <w:r w:rsidR="005761A3">
        <w:rPr>
          <w:sz w:val="24"/>
          <w:szCs w:val="24"/>
        </w:rPr>
        <w:t>with</w:t>
      </w:r>
      <w:r w:rsidR="005761A3">
        <w:rPr>
          <w:spacing w:val="27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i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z w:val="24"/>
          <w:szCs w:val="24"/>
        </w:rPr>
        <w:t>stand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rd</w:t>
      </w:r>
      <w:r w:rsidR="005761A3">
        <w:rPr>
          <w:spacing w:val="2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s long</w:t>
      </w:r>
      <w:r w:rsidR="005761A3">
        <w:rPr>
          <w:spacing w:val="1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s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o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1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 is</w:t>
      </w:r>
      <w:r w:rsidR="005761A3">
        <w:rPr>
          <w:spacing w:val="14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other</w:t>
      </w:r>
      <w:r w:rsidR="005761A3">
        <w:rPr>
          <w:spacing w:val="12"/>
          <w:sz w:val="24"/>
          <w:szCs w:val="24"/>
        </w:rPr>
        <w:t xml:space="preserve"> </w:t>
      </w:r>
      <w:r w:rsidR="005761A3">
        <w:rPr>
          <w:sz w:val="24"/>
          <w:szCs w:val="24"/>
        </w:rPr>
        <w:t>stand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rd. </w:t>
      </w:r>
      <w:r w:rsidR="005761A3">
        <w:rPr>
          <w:spacing w:val="16"/>
          <w:sz w:val="24"/>
          <w:szCs w:val="24"/>
        </w:rPr>
        <w:t xml:space="preserve"> </w:t>
      </w:r>
      <w:r w:rsidR="005761A3">
        <w:rPr>
          <w:spacing w:val="-3"/>
          <w:sz w:val="24"/>
          <w:szCs w:val="24"/>
        </w:rPr>
        <w:t>I</w:t>
      </w:r>
      <w:r w:rsidR="005761A3">
        <w:rPr>
          <w:sz w:val="24"/>
          <w:szCs w:val="24"/>
        </w:rPr>
        <w:t>t</w:t>
      </w:r>
      <w:r w:rsidR="005761A3">
        <w:rPr>
          <w:spacing w:val="14"/>
          <w:sz w:val="24"/>
          <w:szCs w:val="24"/>
        </w:rPr>
        <w:t xml:space="preserve"> </w:t>
      </w:r>
      <w:r w:rsidR="005761A3">
        <w:rPr>
          <w:sz w:val="24"/>
          <w:szCs w:val="24"/>
        </w:rPr>
        <w:t>m</w:t>
      </w:r>
      <w:r w:rsidR="005761A3">
        <w:rPr>
          <w:spacing w:val="2"/>
          <w:sz w:val="24"/>
          <w:szCs w:val="24"/>
        </w:rPr>
        <w:t>a</w:t>
      </w:r>
      <w:r w:rsidR="005761A3">
        <w:rPr>
          <w:sz w:val="24"/>
          <w:szCs w:val="24"/>
        </w:rPr>
        <w:t>k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no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fun</w:t>
      </w:r>
      <w:r w:rsidR="005761A3">
        <w:rPr>
          <w:spacing w:val="-2"/>
          <w:sz w:val="24"/>
          <w:szCs w:val="24"/>
        </w:rPr>
        <w:t>c</w:t>
      </w:r>
      <w:r w:rsidR="005761A3">
        <w:rPr>
          <w:sz w:val="24"/>
          <w:szCs w:val="24"/>
        </w:rPr>
        <w:t>t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on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</w:t>
      </w:r>
      <w:r w:rsidR="005761A3">
        <w:rPr>
          <w:spacing w:val="14"/>
          <w:sz w:val="24"/>
          <w:szCs w:val="24"/>
        </w:rPr>
        <w:t xml:space="preserve"> </w:t>
      </w:r>
      <w:r w:rsidR="005761A3">
        <w:rPr>
          <w:sz w:val="24"/>
          <w:szCs w:val="24"/>
        </w:rPr>
        <w:t>dif</w:t>
      </w:r>
      <w:r w:rsidR="005761A3">
        <w:rPr>
          <w:spacing w:val="-1"/>
          <w:sz w:val="24"/>
          <w:szCs w:val="24"/>
        </w:rPr>
        <w:t>fe</w:t>
      </w:r>
      <w:r w:rsidR="005761A3">
        <w:rPr>
          <w:sz w:val="24"/>
          <w:szCs w:val="24"/>
        </w:rPr>
        <w:t>ren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e</w:t>
      </w:r>
      <w:r w:rsidR="005761A3">
        <w:rPr>
          <w:spacing w:val="12"/>
          <w:sz w:val="24"/>
          <w:szCs w:val="24"/>
        </w:rPr>
        <w:t xml:space="preserve"> </w:t>
      </w:r>
      <w:r w:rsidR="005761A3">
        <w:rPr>
          <w:sz w:val="24"/>
          <w:szCs w:val="24"/>
        </w:rPr>
        <w:t>whi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h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</w:t>
      </w:r>
      <w:r w:rsidR="005761A3">
        <w:rPr>
          <w:spacing w:val="13"/>
          <w:sz w:val="24"/>
          <w:szCs w:val="24"/>
        </w:rPr>
        <w:t xml:space="preserve"> </w:t>
      </w:r>
      <w:r w:rsidR="005761A3">
        <w:rPr>
          <w:sz w:val="24"/>
          <w:szCs w:val="24"/>
        </w:rPr>
        <w:t>is whi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 xml:space="preserve">h. 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D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spi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e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wh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</w:t>
      </w:r>
      <w:r w:rsidR="005761A3">
        <w:rPr>
          <w:spacing w:val="10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pacing w:val="2"/>
          <w:sz w:val="24"/>
          <w:szCs w:val="24"/>
        </w:rPr>
        <w:t>o</w:t>
      </w:r>
      <w:r w:rsidR="005761A3">
        <w:rPr>
          <w:sz w:val="24"/>
          <w:szCs w:val="24"/>
        </w:rPr>
        <w:t>u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m</w:t>
      </w:r>
      <w:r w:rsidR="005761A3">
        <w:rPr>
          <w:spacing w:val="4"/>
          <w:sz w:val="24"/>
          <w:szCs w:val="24"/>
        </w:rPr>
        <w:t>a</w:t>
      </w:r>
      <w:r w:rsidR="005761A3">
        <w:rPr>
          <w:sz w:val="24"/>
          <w:szCs w:val="24"/>
        </w:rPr>
        <w:t>y h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2"/>
          <w:sz w:val="24"/>
          <w:szCs w:val="24"/>
        </w:rPr>
        <w:t>v</w:t>
      </w:r>
      <w:r w:rsidR="005761A3">
        <w:rPr>
          <w:sz w:val="24"/>
          <w:szCs w:val="24"/>
        </w:rPr>
        <w:t>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r</w:t>
      </w:r>
      <w:r w:rsidR="005761A3">
        <w:rPr>
          <w:spacing w:val="-1"/>
          <w:sz w:val="24"/>
          <w:szCs w:val="24"/>
        </w:rPr>
        <w:t>ea</w:t>
      </w:r>
      <w:r w:rsidR="005761A3">
        <w:rPr>
          <w:sz w:val="24"/>
          <w:szCs w:val="24"/>
        </w:rPr>
        <w:t>d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lse</w:t>
      </w:r>
      <w:r w:rsidR="005761A3">
        <w:rPr>
          <w:spacing w:val="-1"/>
          <w:sz w:val="24"/>
          <w:szCs w:val="24"/>
        </w:rPr>
        <w:t>w</w:t>
      </w:r>
      <w:r w:rsidR="005761A3">
        <w:rPr>
          <w:spacing w:val="2"/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>,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568A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p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tch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>b</w:t>
      </w:r>
      <w:r w:rsidR="005761A3">
        <w:rPr>
          <w:spacing w:val="3"/>
          <w:sz w:val="24"/>
          <w:szCs w:val="24"/>
        </w:rPr>
        <w:t>l</w:t>
      </w:r>
      <w:r w:rsidR="005761A3">
        <w:rPr>
          <w:sz w:val="24"/>
          <w:szCs w:val="24"/>
        </w:rPr>
        <w:t>e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will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wo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k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in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>a n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twork</w:t>
      </w:r>
      <w:r w:rsidR="005761A3">
        <w:rPr>
          <w:spacing w:val="52"/>
          <w:sz w:val="24"/>
          <w:szCs w:val="24"/>
        </w:rPr>
        <w:t xml:space="preserve"> </w:t>
      </w:r>
      <w:r w:rsidR="005761A3">
        <w:rPr>
          <w:sz w:val="24"/>
          <w:szCs w:val="24"/>
        </w:rPr>
        <w:t>with</w:t>
      </w:r>
      <w:r w:rsidR="005761A3">
        <w:rPr>
          <w:spacing w:val="53"/>
          <w:sz w:val="24"/>
          <w:szCs w:val="24"/>
        </w:rPr>
        <w:t xml:space="preserve"> </w:t>
      </w:r>
      <w:r w:rsidR="005761A3">
        <w:rPr>
          <w:sz w:val="24"/>
          <w:szCs w:val="24"/>
        </w:rPr>
        <w:t>568B</w:t>
      </w:r>
      <w:r w:rsidR="005761A3">
        <w:rPr>
          <w:spacing w:val="53"/>
          <w:sz w:val="24"/>
          <w:szCs w:val="24"/>
        </w:rPr>
        <w:t xml:space="preserve"> </w:t>
      </w:r>
      <w:r w:rsidR="005761A3">
        <w:rPr>
          <w:sz w:val="24"/>
          <w:szCs w:val="24"/>
        </w:rPr>
        <w:t>wi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ing</w:t>
      </w:r>
      <w:r w:rsidR="005761A3">
        <w:rPr>
          <w:spacing w:val="5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nd</w:t>
      </w:r>
      <w:r w:rsidR="005761A3">
        <w:rPr>
          <w:spacing w:val="53"/>
          <w:sz w:val="24"/>
          <w:szCs w:val="24"/>
        </w:rPr>
        <w:t xml:space="preserve"> </w:t>
      </w:r>
      <w:r w:rsidR="005761A3">
        <w:rPr>
          <w:sz w:val="24"/>
          <w:szCs w:val="24"/>
        </w:rPr>
        <w:t>56</w:t>
      </w:r>
      <w:r w:rsidR="005761A3">
        <w:rPr>
          <w:spacing w:val="2"/>
          <w:sz w:val="24"/>
          <w:szCs w:val="24"/>
        </w:rPr>
        <w:t>8</w:t>
      </w:r>
      <w:r w:rsidR="005761A3">
        <w:rPr>
          <w:sz w:val="24"/>
          <w:szCs w:val="24"/>
        </w:rPr>
        <w:t>B</w:t>
      </w:r>
      <w:r w:rsidR="005761A3">
        <w:rPr>
          <w:spacing w:val="51"/>
          <w:sz w:val="24"/>
          <w:szCs w:val="24"/>
        </w:rPr>
        <w:t xml:space="preserve"> </w:t>
      </w:r>
      <w:r w:rsidR="005761A3">
        <w:rPr>
          <w:spacing w:val="2"/>
          <w:sz w:val="24"/>
          <w:szCs w:val="24"/>
        </w:rPr>
        <w:t>p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tch</w:t>
      </w:r>
      <w:r w:rsidR="005761A3">
        <w:rPr>
          <w:spacing w:val="52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ca</w:t>
      </w:r>
      <w:r w:rsidR="005761A3">
        <w:rPr>
          <w:sz w:val="24"/>
          <w:szCs w:val="24"/>
        </w:rPr>
        <w:t>ble</w:t>
      </w:r>
      <w:r w:rsidR="005761A3">
        <w:rPr>
          <w:spacing w:val="52"/>
          <w:sz w:val="24"/>
          <w:szCs w:val="24"/>
        </w:rPr>
        <w:t xml:space="preserve"> </w:t>
      </w:r>
      <w:r w:rsidR="005761A3">
        <w:rPr>
          <w:sz w:val="24"/>
          <w:szCs w:val="24"/>
        </w:rPr>
        <w:t>will</w:t>
      </w:r>
      <w:r w:rsidR="005761A3">
        <w:rPr>
          <w:spacing w:val="54"/>
          <w:sz w:val="24"/>
          <w:szCs w:val="24"/>
        </w:rPr>
        <w:t xml:space="preserve"> </w:t>
      </w:r>
      <w:r w:rsidR="005761A3">
        <w:rPr>
          <w:sz w:val="24"/>
          <w:szCs w:val="24"/>
        </w:rPr>
        <w:t>wo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k</w:t>
      </w:r>
      <w:r w:rsidR="005761A3">
        <w:rPr>
          <w:spacing w:val="53"/>
          <w:sz w:val="24"/>
          <w:szCs w:val="24"/>
        </w:rPr>
        <w:t xml:space="preserve"> </w:t>
      </w:r>
      <w:r w:rsidR="005761A3">
        <w:rPr>
          <w:sz w:val="24"/>
          <w:szCs w:val="24"/>
        </w:rPr>
        <w:t>in</w:t>
      </w:r>
      <w:r w:rsidR="005761A3">
        <w:rPr>
          <w:spacing w:val="53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52"/>
          <w:sz w:val="24"/>
          <w:szCs w:val="24"/>
        </w:rPr>
        <w:t xml:space="preserve"> </w:t>
      </w:r>
      <w:r w:rsidR="005761A3">
        <w:rPr>
          <w:sz w:val="24"/>
          <w:szCs w:val="24"/>
        </w:rPr>
        <w:t>56</w:t>
      </w:r>
      <w:r w:rsidR="005761A3">
        <w:rPr>
          <w:spacing w:val="2"/>
          <w:sz w:val="24"/>
          <w:szCs w:val="24"/>
        </w:rPr>
        <w:t>8</w:t>
      </w:r>
      <w:r w:rsidR="005761A3">
        <w:rPr>
          <w:sz w:val="24"/>
          <w:szCs w:val="24"/>
        </w:rPr>
        <w:t>A</w:t>
      </w:r>
      <w:r w:rsidR="005761A3">
        <w:rPr>
          <w:spacing w:val="52"/>
          <w:sz w:val="24"/>
          <w:szCs w:val="24"/>
        </w:rPr>
        <w:t xml:space="preserve"> </w:t>
      </w:r>
      <w:r w:rsidR="005761A3">
        <w:rPr>
          <w:sz w:val="24"/>
          <w:szCs w:val="24"/>
        </w:rPr>
        <w:t>n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twor</w:t>
      </w:r>
      <w:r w:rsidR="005761A3">
        <w:rPr>
          <w:spacing w:val="-1"/>
          <w:sz w:val="24"/>
          <w:szCs w:val="24"/>
        </w:rPr>
        <w:t>k</w:t>
      </w:r>
      <w:r w:rsidR="005761A3">
        <w:rPr>
          <w:sz w:val="24"/>
          <w:szCs w:val="24"/>
        </w:rPr>
        <w:t>.   T</w:t>
      </w:r>
      <w:r w:rsidR="005761A3">
        <w:rPr>
          <w:spacing w:val="2"/>
          <w:sz w:val="24"/>
          <w:szCs w:val="24"/>
        </w:rPr>
        <w:t>h</w:t>
      </w:r>
      <w:r w:rsidR="005761A3">
        <w:rPr>
          <w:sz w:val="24"/>
          <w:szCs w:val="24"/>
        </w:rPr>
        <w:t xml:space="preserve">e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le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 xml:space="preserve">trons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ould</w:t>
      </w:r>
      <w:r w:rsidR="005761A3">
        <w:rPr>
          <w:spacing w:val="3"/>
          <w:sz w:val="24"/>
          <w:szCs w:val="24"/>
        </w:rPr>
        <w:t>n</w:t>
      </w:r>
      <w:r w:rsidR="005761A3">
        <w:rPr>
          <w:spacing w:val="-2"/>
          <w:sz w:val="24"/>
          <w:szCs w:val="24"/>
        </w:rPr>
        <w:t>'</w:t>
      </w:r>
      <w:r w:rsidR="005761A3">
        <w:rPr>
          <w:sz w:val="24"/>
          <w:szCs w:val="24"/>
        </w:rPr>
        <w:t xml:space="preserve">t </w:t>
      </w:r>
      <w:r w:rsidR="005761A3">
        <w:rPr>
          <w:spacing w:val="2"/>
          <w:sz w:val="24"/>
          <w:szCs w:val="24"/>
        </w:rPr>
        <w:t>c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re</w:t>
      </w:r>
      <w:r w:rsidR="005761A3">
        <w:rPr>
          <w:spacing w:val="-2"/>
          <w:sz w:val="24"/>
          <w:szCs w:val="24"/>
        </w:rPr>
        <w:t xml:space="preserve"> </w:t>
      </w:r>
      <w:r w:rsidR="005761A3">
        <w:rPr>
          <w:spacing w:val="3"/>
          <w:sz w:val="24"/>
          <w:szCs w:val="24"/>
        </w:rPr>
        <w:t>l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ss.</w:t>
      </w:r>
    </w:p>
    <w:p w14:paraId="2178E4C3" w14:textId="77777777" w:rsidR="001B4457" w:rsidRDefault="001B4457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10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981"/>
      </w:tblGrid>
      <w:tr w:rsidR="001B4457" w14:paraId="65FA7FC8" w14:textId="77777777">
        <w:trPr>
          <w:trHeight w:hRule="exact" w:val="40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CDB84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E2627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OR</w:t>
            </w:r>
          </w:p>
        </w:tc>
      </w:tr>
      <w:tr w:rsidR="001B4457" w14:paraId="17D45B09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4FEC9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F4AC6" w14:textId="77777777" w:rsidR="001B4457" w:rsidRDefault="005761A3">
            <w:pPr>
              <w:spacing w:before="14"/>
              <w:ind w:left="102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ite/O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t>e</w:t>
            </w:r>
          </w:p>
        </w:tc>
      </w:tr>
      <w:tr w:rsidR="001B4457" w14:paraId="5116E7FA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51839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F2623" w14:textId="77777777" w:rsidR="001B4457" w:rsidRDefault="005761A3">
            <w:pPr>
              <w:spacing w:before="14"/>
              <w:ind w:left="102"/>
            </w:pPr>
            <w:r>
              <w:t>O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ng</w:t>
            </w:r>
            <w:r>
              <w:t>e</w:t>
            </w:r>
          </w:p>
        </w:tc>
      </w:tr>
      <w:tr w:rsidR="001B4457" w14:paraId="3D72A03A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E44CC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4449" w14:textId="77777777" w:rsidR="001B4457" w:rsidRDefault="005761A3">
            <w:pPr>
              <w:spacing w:before="14"/>
              <w:ind w:left="102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</w:p>
        </w:tc>
      </w:tr>
      <w:tr w:rsidR="001B4457" w14:paraId="44B32F1F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9A6A3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AA5B0" w14:textId="77777777" w:rsidR="001B4457" w:rsidRDefault="005761A3">
            <w:pPr>
              <w:spacing w:before="14"/>
              <w:ind w:left="102"/>
            </w:pP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-1"/>
              </w:rPr>
              <w:t>u</w:t>
            </w:r>
            <w:r>
              <w:t>e</w:t>
            </w:r>
          </w:p>
        </w:tc>
      </w:tr>
      <w:tr w:rsidR="001B4457" w14:paraId="7C67B53E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9E77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30BC7" w14:textId="77777777" w:rsidR="001B4457" w:rsidRDefault="005761A3">
            <w:pPr>
              <w:spacing w:before="16"/>
              <w:ind w:left="102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</w:t>
            </w: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-1"/>
              </w:rPr>
              <w:t>u</w:t>
            </w:r>
            <w:r>
              <w:t>e</w:t>
            </w:r>
          </w:p>
        </w:tc>
      </w:tr>
      <w:tr w:rsidR="001B4457" w14:paraId="242D4E83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11791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1DBE3" w14:textId="77777777" w:rsidR="001B4457" w:rsidRDefault="005761A3">
            <w:pPr>
              <w:spacing w:before="16"/>
              <w:ind w:left="102"/>
            </w:pPr>
            <w:r>
              <w:t>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</w:p>
        </w:tc>
      </w:tr>
      <w:tr w:rsidR="001B4457" w14:paraId="7C3A8AEF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9B028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7F40E" w14:textId="77777777" w:rsidR="001B4457" w:rsidRDefault="005761A3">
            <w:pPr>
              <w:spacing w:before="16"/>
              <w:ind w:left="102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ite/</w:t>
            </w:r>
            <w:r>
              <w:rPr>
                <w:spacing w:val="1"/>
              </w:rPr>
              <w:t>Br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n</w:t>
            </w:r>
          </w:p>
        </w:tc>
      </w:tr>
      <w:tr w:rsidR="001B4457" w14:paraId="7AE5F599" w14:textId="77777777">
        <w:trPr>
          <w:trHeight w:hRule="exact" w:val="4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0E876" w14:textId="77777777" w:rsidR="001B4457" w:rsidRDefault="005761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2D799" w14:textId="77777777" w:rsidR="001B4457" w:rsidRDefault="005761A3">
            <w:pPr>
              <w:spacing w:before="16"/>
              <w:ind w:left="102"/>
            </w:pPr>
            <w:r>
              <w:rPr>
                <w:spacing w:val="1"/>
              </w:rPr>
              <w:t>Bro</w:t>
            </w:r>
            <w:r>
              <w:rPr>
                <w:spacing w:val="-2"/>
              </w:rPr>
              <w:t>w</w:t>
            </w:r>
            <w:r>
              <w:t>n</w:t>
            </w:r>
          </w:p>
        </w:tc>
      </w:tr>
    </w:tbl>
    <w:p w14:paraId="630BF9DF" w14:textId="77777777" w:rsidR="001B4457" w:rsidRDefault="005761A3">
      <w:pPr>
        <w:spacing w:before="23"/>
        <w:ind w:left="1915"/>
      </w:pPr>
      <w:r>
        <w:rPr>
          <w:b/>
          <w:spacing w:val="-1"/>
          <w:position w:val="-3"/>
        </w:rPr>
        <w:t>T</w:t>
      </w:r>
      <w:r>
        <w:rPr>
          <w:b/>
          <w:spacing w:val="1"/>
          <w:position w:val="-3"/>
        </w:rPr>
        <w:t>a</w:t>
      </w:r>
      <w:r>
        <w:rPr>
          <w:b/>
          <w:position w:val="-3"/>
        </w:rPr>
        <w:t>ble</w:t>
      </w:r>
      <w:r>
        <w:rPr>
          <w:b/>
          <w:spacing w:val="-4"/>
          <w:position w:val="-3"/>
        </w:rPr>
        <w:t xml:space="preserve"> </w:t>
      </w:r>
      <w:r>
        <w:rPr>
          <w:b/>
          <w:position w:val="-3"/>
        </w:rPr>
        <w:t xml:space="preserve">2                                                                 </w:t>
      </w:r>
      <w:r>
        <w:rPr>
          <w:b/>
          <w:spacing w:val="22"/>
          <w:position w:val="-3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ble</w:t>
      </w:r>
      <w:r>
        <w:rPr>
          <w:b/>
          <w:spacing w:val="-5"/>
        </w:rPr>
        <w:t xml:space="preserve"> </w:t>
      </w:r>
      <w:r>
        <w:rPr>
          <w:b/>
        </w:rPr>
        <w:t>4</w:t>
      </w:r>
    </w:p>
    <w:p w14:paraId="5D7DD3A0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3F2C8561" w14:textId="77777777" w:rsidR="001B4457" w:rsidRDefault="005761A3">
      <w:pPr>
        <w:ind w:left="1548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                           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14:paraId="2A05B56D" w14:textId="6A0F91F9" w:rsidR="001B4457" w:rsidRDefault="00000000">
      <w:pPr>
        <w:spacing w:before="2" w:line="160" w:lineRule="exact"/>
        <w:rPr>
          <w:sz w:val="17"/>
          <w:szCs w:val="17"/>
        </w:rPr>
      </w:pPr>
      <w:r>
        <w:pict w14:anchorId="484A68A3">
          <v:shape id="_x0000_s2117" type="#_x0000_t75" style="position:absolute;margin-left:369.35pt;margin-top:666.4pt;width:96.15pt;height:108pt;z-index:-251658752;mso-position-horizontal-relative:page;mso-position-vertical-relative:page">
            <v:imagedata r:id="rId19" o:title=""/>
            <w10:wrap anchorx="page" anchory="page"/>
          </v:shape>
        </w:pict>
      </w:r>
    </w:p>
    <w:p w14:paraId="380DF29C" w14:textId="302DD9F6" w:rsidR="001B4457" w:rsidRDefault="00000000">
      <w:pPr>
        <w:ind w:left="1547"/>
      </w:pPr>
      <w:r>
        <w:pict w14:anchorId="5CE4958F">
          <v:group id="_x0000_s2118" style="position:absolute;left:0;text-align:left;margin-left:79.95pt;margin-top:755.6pt;width:445.05pt;height:0;z-index:-251659776;mso-position-horizontal-relative:page;mso-position-vertical-relative:page" coordorigin="1599,15112" coordsize="8901,0">
            <v:shape id="_x0000_s2119" style="position:absolute;left:1599;top:15112;width:8901;height:0" coordorigin="1599,15112" coordsize="8901,0" path="m1599,15112r8900,e" filled="f" strokecolor="#d9d9d9" strokeweight=".20464mm">
              <v:path arrowok="t"/>
            </v:shape>
            <w10:wrap anchorx="page" anchory="page"/>
          </v:group>
        </w:pict>
      </w:r>
      <w:r>
        <w:pict w14:anchorId="699D1F50">
          <v:shape id="_x0000_i1033" type="#_x0000_t75" style="width:93.75pt;height:105.75pt">
            <v:imagedata r:id="rId19" o:title=""/>
          </v:shape>
        </w:pict>
      </w:r>
    </w:p>
    <w:p w14:paraId="0A21269D" w14:textId="77777777" w:rsidR="001B4457" w:rsidRDefault="001B4457">
      <w:pPr>
        <w:spacing w:line="120" w:lineRule="exact"/>
        <w:rPr>
          <w:sz w:val="12"/>
          <w:szCs w:val="12"/>
        </w:rPr>
      </w:pPr>
    </w:p>
    <w:p w14:paraId="34D303A4" w14:textId="5E02B34A" w:rsidR="001B4457" w:rsidRDefault="005761A3">
      <w:pPr>
        <w:ind w:left="2100"/>
        <w:sectPr w:rsidR="001B4457">
          <w:pgSz w:w="11920" w:h="16840"/>
          <w:pgMar w:top="1560" w:right="1320" w:bottom="280" w:left="1520" w:header="1055" w:footer="0" w:gutter="0"/>
          <w:cols w:space="720"/>
        </w:sectPr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1</w:t>
      </w:r>
      <w:r>
        <w:rPr>
          <w:b/>
        </w:rPr>
        <w:t xml:space="preserve">0                                                                     </w:t>
      </w:r>
      <w:r>
        <w:rPr>
          <w:b/>
          <w:spacing w:val="4"/>
        </w:rPr>
        <w:t xml:space="preserve"> </w:t>
      </w: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1</w:t>
      </w:r>
    </w:p>
    <w:p w14:paraId="1E3F83AC" w14:textId="372D4026" w:rsidR="001B4457" w:rsidRDefault="00000000">
      <w:pPr>
        <w:spacing w:before="16" w:line="260" w:lineRule="exact"/>
        <w:rPr>
          <w:sz w:val="26"/>
          <w:szCs w:val="26"/>
        </w:rPr>
      </w:pPr>
      <w:r>
        <w:lastRenderedPageBreak/>
        <w:pict w14:anchorId="4BC721B2">
          <v:group id="_x0000_s2111" style="position:absolute;margin-left:23.95pt;margin-top:23.7pt;width:547.65pt;height:794.35pt;z-index:-251652608;mso-position-horizontal-relative:page;mso-position-vertical-relative:page" coordorigin="479,474" coordsize="10953,15887">
            <v:shape id="_x0000_s2115" style="position:absolute;left:490;top:485;width:10932;height:0" coordorigin="490,485" coordsize="10932,0" path="m490,485r10932,e" filled="f" strokeweight=".58pt">
              <v:path arrowok="t"/>
            </v:shape>
            <v:shape id="_x0000_s2114" style="position:absolute;left:485;top:480;width:0;height:15876" coordorigin="485,480" coordsize="0,15876" path="m485,480r,15876e" filled="f" strokeweight=".58pt">
              <v:path arrowok="t"/>
            </v:shape>
            <v:shape id="_x0000_s2113" style="position:absolute;left:11426;top:480;width:0;height:15876" coordorigin="11426,480" coordsize="0,15876" path="m11426,480r,15876e" filled="f" strokeweight=".58pt">
              <v:path arrowok="t"/>
            </v:shape>
            <v:shape id="_x0000_s2112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05AB0FD7" w14:textId="77777777" w:rsidR="001B4457" w:rsidRDefault="00000000">
      <w:pPr>
        <w:spacing w:before="29" w:line="260" w:lineRule="exact"/>
        <w:ind w:left="444"/>
        <w:rPr>
          <w:sz w:val="24"/>
          <w:szCs w:val="24"/>
        </w:rPr>
      </w:pPr>
      <w:r>
        <w:pict w14:anchorId="763B72DF">
          <v:group id="_x0000_s2100" style="position:absolute;left:0;text-align:left;margin-left:90.25pt;margin-top:-2.75pt;width:431.5pt;height:22.75pt;z-index:-251653632;mso-position-horizontal-relative:page" coordorigin="1805,-55" coordsize="8630,455">
            <v:shape id="_x0000_s2102" style="position:absolute;left:1815;top:-45;width:8610;height:435" coordorigin="1815,-45" coordsize="8610,435" path="m1815,390r8610,l10425,-45r-8610,l1815,390xe" fillcolor="#aeabab" stroked="f">
              <v:path arrowok="t"/>
            </v:shape>
            <v:shape id="_x0000_s2101" style="position:absolute;left:1815;top:-45;width:8610;height:435" coordorigin="1815,-45" coordsize="8610,435" path="m1815,390r8610,l10425,-45r-8610,l1815,390xe" filled="f" strokecolor="#a4a4a4" strokeweight=".5pt">
              <v:path arrowok="t"/>
            </v:shape>
            <w10:wrap anchorx="page"/>
          </v:group>
        </w:pict>
      </w:r>
      <w:r w:rsidR="005761A3">
        <w:rPr>
          <w:b/>
          <w:position w:val="-1"/>
          <w:sz w:val="24"/>
          <w:szCs w:val="24"/>
        </w:rPr>
        <w:t>Do it</w:t>
      </w:r>
      <w:r w:rsidR="005761A3">
        <w:rPr>
          <w:b/>
          <w:spacing w:val="-1"/>
          <w:position w:val="-1"/>
          <w:sz w:val="24"/>
          <w:szCs w:val="24"/>
        </w:rPr>
        <w:t xml:space="preserve"> </w:t>
      </w:r>
      <w:r w:rsidR="005761A3">
        <w:rPr>
          <w:b/>
          <w:position w:val="-1"/>
          <w:sz w:val="24"/>
          <w:szCs w:val="24"/>
        </w:rPr>
        <w:t>Yours</w:t>
      </w:r>
      <w:r w:rsidR="005761A3">
        <w:rPr>
          <w:b/>
          <w:spacing w:val="-1"/>
          <w:position w:val="-1"/>
          <w:sz w:val="24"/>
          <w:szCs w:val="24"/>
        </w:rPr>
        <w:t>e</w:t>
      </w:r>
      <w:r w:rsidR="005761A3">
        <w:rPr>
          <w:b/>
          <w:position w:val="-1"/>
          <w:sz w:val="24"/>
          <w:szCs w:val="24"/>
        </w:rPr>
        <w:t>lf</w:t>
      </w:r>
    </w:p>
    <w:p w14:paraId="0E8B60FB" w14:textId="77777777" w:rsidR="001B4457" w:rsidRDefault="001B4457">
      <w:pPr>
        <w:spacing w:before="20" w:line="240" w:lineRule="exact"/>
        <w:rPr>
          <w:sz w:val="24"/>
          <w:szCs w:val="24"/>
        </w:rPr>
      </w:pPr>
    </w:p>
    <w:p w14:paraId="141447AA" w14:textId="77777777" w:rsidR="001B4457" w:rsidRDefault="005761A3">
      <w:pPr>
        <w:spacing w:before="24"/>
        <w:ind w:left="108" w:right="6543"/>
        <w:jc w:val="both"/>
        <w:rPr>
          <w:sz w:val="28"/>
          <w:szCs w:val="28"/>
        </w:rPr>
      </w:pPr>
      <w:r>
        <w:rPr>
          <w:b/>
          <w:spacing w:val="-5"/>
          <w:sz w:val="28"/>
          <w:szCs w:val="28"/>
        </w:rPr>
        <w:t>T</w:t>
      </w:r>
      <w:r>
        <w:rPr>
          <w:b/>
          <w:sz w:val="28"/>
          <w:szCs w:val="28"/>
        </w:rPr>
        <w:t xml:space="preserve">O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KE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BLE</w:t>
      </w:r>
    </w:p>
    <w:p w14:paraId="690E0D5C" w14:textId="77777777" w:rsidR="001B4457" w:rsidRDefault="001B4457">
      <w:pPr>
        <w:spacing w:before="5" w:line="140" w:lineRule="exact"/>
        <w:rPr>
          <w:sz w:val="15"/>
          <w:szCs w:val="15"/>
        </w:rPr>
      </w:pPr>
    </w:p>
    <w:p w14:paraId="5B2382FF" w14:textId="77777777" w:rsidR="001B4457" w:rsidRDefault="005761A3">
      <w:pPr>
        <w:ind w:left="108" w:right="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ments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hub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328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 the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footb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ld)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1</w:t>
      </w:r>
      <w:r>
        <w:rPr>
          <w:spacing w:val="-1"/>
          <w:sz w:val="24"/>
          <w:szCs w:val="24"/>
        </w:rPr>
        <w:t>0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TX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300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T.</w:t>
      </w:r>
    </w:p>
    <w:p w14:paraId="7C656526" w14:textId="77777777" w:rsidR="001B4457" w:rsidRDefault="001B4457">
      <w:pPr>
        <w:spacing w:before="2" w:line="200" w:lineRule="exact"/>
      </w:pPr>
    </w:p>
    <w:p w14:paraId="58E64DF3" w14:textId="77777777" w:rsidR="001B4457" w:rsidRDefault="005761A3">
      <w:pPr>
        <w:ind w:left="108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stripper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knife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the strippe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roove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blade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ft)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stripper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strippe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ip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2"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off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ble.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 the s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bout 1 1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 xml:space="preserve">4 turns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pul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164959E4" w14:textId="77777777" w:rsidR="001B4457" w:rsidRDefault="001B4457">
      <w:pPr>
        <w:spacing w:before="2" w:line="200" w:lineRule="exact"/>
      </w:pPr>
    </w:p>
    <w:p w14:paraId="170A47E9" w14:textId="77777777" w:rsidR="001B4457" w:rsidRDefault="005761A3">
      <w:pPr>
        <w:ind w:left="108" w:right="8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turn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nick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knife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reful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trim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to 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move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14:paraId="00758573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378D2B0D" w14:textId="77777777" w:rsidR="001B4457" w:rsidRDefault="005761A3">
      <w:pPr>
        <w:ind w:left="468" w:right="10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nicks.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Cut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to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djust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strippe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 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3DB953E3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09D3F952" w14:textId="77777777" w:rsidR="001B4457" w:rsidRDefault="005761A3">
      <w:pPr>
        <w:ind w:left="108" w:right="15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irs r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d.</w:t>
      </w:r>
    </w:p>
    <w:p w14:paraId="241067B4" w14:textId="77777777" w:rsidR="001B4457" w:rsidRDefault="001B4457">
      <w:pPr>
        <w:spacing w:before="2" w:line="200" w:lineRule="exact"/>
      </w:pPr>
    </w:p>
    <w:p w14:paraId="24671E9D" w14:textId="77777777" w:rsidR="001B4457" w:rsidRDefault="005761A3">
      <w:pPr>
        <w:tabs>
          <w:tab w:val="left" w:pos="460"/>
        </w:tabs>
        <w:ind w:left="468" w:right="1733" w:hanging="360"/>
        <w:jc w:val="both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sz w:val="24"/>
          <w:szCs w:val="24"/>
        </w:rPr>
        <w:t>Untwist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irs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nd.</w:t>
      </w:r>
    </w:p>
    <w:p w14:paraId="230E25AF" w14:textId="77777777" w:rsidR="001B4457" w:rsidRDefault="001B4457">
      <w:pPr>
        <w:spacing w:line="200" w:lineRule="exact"/>
      </w:pPr>
    </w:p>
    <w:p w14:paraId="70C86A56" w14:textId="77777777" w:rsidR="001B4457" w:rsidRDefault="005761A3">
      <w:pPr>
        <w:tabs>
          <w:tab w:val="left" w:pos="460"/>
        </w:tabs>
        <w:ind w:left="468" w:right="1727" w:hanging="360"/>
        <w:jc w:val="both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latten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so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with one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3A4552F" w14:textId="77777777" w:rsidR="001B4457" w:rsidRDefault="001B4457">
      <w:pPr>
        <w:spacing w:before="10" w:line="220" w:lineRule="exact"/>
        <w:rPr>
          <w:sz w:val="22"/>
          <w:szCs w:val="22"/>
        </w:rPr>
      </w:pPr>
    </w:p>
    <w:p w14:paraId="6264D44C" w14:textId="77777777" w:rsidR="001B4457" w:rsidRDefault="005761A3">
      <w:pPr>
        <w:tabs>
          <w:tab w:val="left" w:pos="460"/>
        </w:tabs>
        <w:spacing w:line="260" w:lineRule="exact"/>
        <w:ind w:left="468" w:right="1735" w:hanging="360"/>
        <w:jc w:val="both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b/>
          <w:sz w:val="24"/>
          <w:szCs w:val="24"/>
        </w:rPr>
        <w:t>It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y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tant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"/>
          <w:sz w:val="24"/>
          <w:szCs w:val="24"/>
        </w:rPr>
        <w:t xml:space="preserve"> un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(u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tly less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1/2"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g.</w:t>
      </w:r>
    </w:p>
    <w:p w14:paraId="51315AD9" w14:textId="77777777" w:rsidR="001B4457" w:rsidRDefault="001B4457">
      <w:pPr>
        <w:spacing w:before="8" w:line="180" w:lineRule="exact"/>
        <w:rPr>
          <w:sz w:val="19"/>
          <w:szCs w:val="19"/>
        </w:rPr>
      </w:pPr>
    </w:p>
    <w:p w14:paraId="6D771E9B" w14:textId="77777777" w:rsidR="001B4457" w:rsidRDefault="005761A3">
      <w:pPr>
        <w:tabs>
          <w:tab w:val="left" w:pos="460"/>
        </w:tabs>
        <w:ind w:left="468" w:right="1730" w:hanging="360"/>
        <w:jc w:val="both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1/</w:t>
      </w:r>
      <w:r>
        <w:rPr>
          <w:spacing w:val="3"/>
          <w:sz w:val="24"/>
          <w:szCs w:val="24"/>
        </w:rPr>
        <w:t>2</w:t>
      </w:r>
      <w:r>
        <w:rPr>
          <w:sz w:val="24"/>
          <w:szCs w:val="24"/>
        </w:rPr>
        <w:t xml:space="preserve">"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 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sus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ble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lk.</w:t>
      </w:r>
    </w:p>
    <w:p w14:paraId="0DDE101B" w14:textId="77777777" w:rsidR="001B4457" w:rsidRDefault="001B4457">
      <w:pPr>
        <w:spacing w:before="2" w:line="200" w:lineRule="exact"/>
      </w:pPr>
    </w:p>
    <w:p w14:paraId="1B1C8F96" w14:textId="77777777" w:rsidR="001B4457" w:rsidRDefault="005761A3">
      <w:pPr>
        <w:tabs>
          <w:tab w:val="left" w:pos="460"/>
        </w:tabs>
        <w:ind w:left="468" w:right="1727" w:hanging="360"/>
        <w:jc w:val="both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1/2"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plug 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on..</w:t>
      </w:r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latten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 or 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31BD34AD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429A99C1" w14:textId="6015D3F5" w:rsidR="001B4457" w:rsidRDefault="00000000">
      <w:pPr>
        <w:ind w:left="108" w:right="374"/>
        <w:jc w:val="both"/>
        <w:rPr>
          <w:sz w:val="24"/>
          <w:szCs w:val="24"/>
        </w:rPr>
        <w:sectPr w:rsidR="001B4457">
          <w:pgSz w:w="11920" w:h="16840"/>
          <w:pgMar w:top="1560" w:right="1320" w:bottom="280" w:left="1520" w:header="1055" w:footer="0" w:gutter="0"/>
          <w:cols w:space="720"/>
        </w:sectPr>
      </w:pPr>
      <w:r>
        <w:pict w14:anchorId="61B2CA33">
          <v:group id="_x0000_s2098" style="position:absolute;left:0;text-align:left;margin-left:79.95pt;margin-top:755.6pt;width:445.05pt;height:0;z-index:-251654656;mso-position-horizontal-relative:page;mso-position-vertical-relative:page" coordorigin="1599,15112" coordsize="8901,0">
            <v:shape id="_x0000_s2099" style="position:absolute;left:1599;top:15112;width:8901;height:0" coordorigin="1599,15112" coordsize="8901,0" path="m1599,15112r8900,e" filled="f" strokecolor="#d9d9d9" strokeweight=".20464mm">
              <v:path arrowok="t"/>
            </v:shape>
            <w10:wrap anchorx="page" anchory="page"/>
          </v:group>
        </w:pict>
      </w:r>
      <w:r w:rsidR="005761A3">
        <w:rPr>
          <w:sz w:val="24"/>
          <w:szCs w:val="24"/>
        </w:rPr>
        <w:t xml:space="preserve">5.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Hold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R</w:t>
      </w:r>
      <w:r w:rsidR="005761A3">
        <w:rPr>
          <w:spacing w:val="4"/>
          <w:sz w:val="24"/>
          <w:szCs w:val="24"/>
        </w:rPr>
        <w:t>J</w:t>
      </w:r>
      <w:r w:rsidR="005761A3">
        <w:rPr>
          <w:spacing w:val="-1"/>
          <w:sz w:val="24"/>
          <w:szCs w:val="24"/>
        </w:rPr>
        <w:t>-</w:t>
      </w:r>
      <w:r w:rsidR="005761A3">
        <w:rPr>
          <w:sz w:val="24"/>
          <w:szCs w:val="24"/>
        </w:rPr>
        <w:t>45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plug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with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l</w:t>
      </w:r>
      <w:r w:rsidR="005761A3">
        <w:rPr>
          <w:spacing w:val="1"/>
          <w:sz w:val="24"/>
          <w:szCs w:val="24"/>
        </w:rPr>
        <w:t>i</w:t>
      </w:r>
      <w:r w:rsidR="005761A3">
        <w:rPr>
          <w:sz w:val="24"/>
          <w:szCs w:val="24"/>
        </w:rPr>
        <w:t>p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f</w:t>
      </w:r>
      <w:r w:rsidR="005761A3">
        <w:rPr>
          <w:spacing w:val="-1"/>
          <w:sz w:val="24"/>
          <w:szCs w:val="24"/>
        </w:rPr>
        <w:t>ac</w:t>
      </w:r>
      <w:r w:rsidR="005761A3">
        <w:rPr>
          <w:sz w:val="24"/>
          <w:szCs w:val="24"/>
        </w:rPr>
        <w:t>i</w:t>
      </w:r>
      <w:r w:rsidR="005761A3">
        <w:rPr>
          <w:spacing w:val="3"/>
          <w:sz w:val="24"/>
          <w:szCs w:val="24"/>
        </w:rPr>
        <w:t>n</w:t>
      </w:r>
      <w:r w:rsidR="005761A3">
        <w:rPr>
          <w:sz w:val="24"/>
          <w:szCs w:val="24"/>
        </w:rPr>
        <w:t>g d</w:t>
      </w:r>
      <w:r w:rsidR="005761A3">
        <w:rPr>
          <w:spacing w:val="2"/>
          <w:sz w:val="24"/>
          <w:szCs w:val="24"/>
        </w:rPr>
        <w:t>o</w:t>
      </w:r>
      <w:r w:rsidR="005761A3">
        <w:rPr>
          <w:sz w:val="24"/>
          <w:szCs w:val="24"/>
        </w:rPr>
        <w:t>wn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or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w</w:t>
      </w:r>
      <w:r w:rsidR="005761A3">
        <w:rPr>
          <w:spacing w:val="3"/>
          <w:sz w:val="24"/>
          <w:szCs w:val="24"/>
        </w:rPr>
        <w:t>a</w:t>
      </w:r>
      <w:r w:rsidR="005761A3">
        <w:rPr>
          <w:sz w:val="24"/>
          <w:szCs w:val="24"/>
        </w:rPr>
        <w:t xml:space="preserve">y </w:t>
      </w:r>
      <w:r w:rsidR="005761A3">
        <w:rPr>
          <w:spacing w:val="1"/>
          <w:sz w:val="24"/>
          <w:szCs w:val="24"/>
        </w:rPr>
        <w:t>f</w:t>
      </w:r>
      <w:r w:rsidR="005761A3">
        <w:rPr>
          <w:sz w:val="24"/>
          <w:szCs w:val="24"/>
        </w:rPr>
        <w:t>rom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 xml:space="preserve">ou. </w:t>
      </w:r>
      <w:r w:rsidR="005761A3">
        <w:rPr>
          <w:spacing w:val="10"/>
          <w:sz w:val="24"/>
          <w:szCs w:val="24"/>
        </w:rPr>
        <w:t xml:space="preserve"> </w:t>
      </w:r>
      <w:r w:rsidR="005761A3">
        <w:rPr>
          <w:spacing w:val="1"/>
          <w:sz w:val="24"/>
          <w:szCs w:val="24"/>
        </w:rPr>
        <w:t>P</w:t>
      </w:r>
      <w:r w:rsidR="005761A3">
        <w:rPr>
          <w:sz w:val="24"/>
          <w:szCs w:val="24"/>
        </w:rPr>
        <w:t>ush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wi</w:t>
      </w:r>
      <w:r w:rsidR="005761A3">
        <w:rPr>
          <w:spacing w:val="1"/>
          <w:sz w:val="24"/>
          <w:szCs w:val="24"/>
        </w:rPr>
        <w:t>r</w:t>
      </w:r>
      <w:r w:rsidR="005761A3">
        <w:rPr>
          <w:sz w:val="24"/>
          <w:szCs w:val="24"/>
        </w:rPr>
        <w:t>e fi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m</w:t>
      </w:r>
      <w:r w:rsidR="005761A3">
        <w:rPr>
          <w:spacing w:val="3"/>
          <w:sz w:val="24"/>
          <w:szCs w:val="24"/>
        </w:rPr>
        <w:t>l</w:t>
      </w:r>
      <w:r w:rsidR="005761A3">
        <w:rPr>
          <w:sz w:val="24"/>
          <w:szCs w:val="24"/>
        </w:rPr>
        <w:t>y in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o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plu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. </w:t>
      </w:r>
      <w:r w:rsidR="005761A3">
        <w:rPr>
          <w:spacing w:val="7"/>
          <w:sz w:val="24"/>
          <w:szCs w:val="24"/>
        </w:rPr>
        <w:t xml:space="preserve"> </w:t>
      </w:r>
      <w:r w:rsidR="005761A3">
        <w:rPr>
          <w:b/>
          <w:sz w:val="24"/>
          <w:szCs w:val="24"/>
        </w:rPr>
        <w:t>No</w:t>
      </w:r>
      <w:r w:rsidR="005761A3">
        <w:rPr>
          <w:b/>
          <w:spacing w:val="1"/>
          <w:sz w:val="24"/>
          <w:szCs w:val="24"/>
        </w:rPr>
        <w:t>w</w:t>
      </w:r>
      <w:r w:rsidR="005761A3">
        <w:rPr>
          <w:sz w:val="24"/>
          <w:szCs w:val="24"/>
        </w:rPr>
        <w:t>,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b/>
          <w:spacing w:val="-2"/>
          <w:sz w:val="24"/>
          <w:szCs w:val="24"/>
        </w:rPr>
        <w:t>i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s</w:t>
      </w:r>
      <w:r w:rsidR="005761A3">
        <w:rPr>
          <w:b/>
          <w:spacing w:val="1"/>
          <w:sz w:val="24"/>
          <w:szCs w:val="24"/>
        </w:rPr>
        <w:t>p</w:t>
      </w:r>
      <w:r w:rsidR="005761A3">
        <w:rPr>
          <w:b/>
          <w:spacing w:val="-1"/>
          <w:sz w:val="24"/>
          <w:szCs w:val="24"/>
        </w:rPr>
        <w:t>ec</w:t>
      </w:r>
      <w:r w:rsidR="005761A3">
        <w:rPr>
          <w:b/>
          <w:sz w:val="24"/>
          <w:szCs w:val="24"/>
        </w:rPr>
        <w:t>t</w:t>
      </w:r>
      <w:r w:rsidR="005761A3">
        <w:rPr>
          <w:b/>
          <w:spacing w:val="4"/>
          <w:sz w:val="24"/>
          <w:szCs w:val="24"/>
        </w:rPr>
        <w:t xml:space="preserve"> </w:t>
      </w:r>
      <w:r w:rsidR="005761A3">
        <w:rPr>
          <w:b/>
          <w:spacing w:val="1"/>
          <w:sz w:val="24"/>
          <w:szCs w:val="24"/>
        </w:rPr>
        <w:t>b</w:t>
      </w:r>
      <w:r w:rsidR="005761A3">
        <w:rPr>
          <w:b/>
          <w:spacing w:val="-1"/>
          <w:sz w:val="24"/>
          <w:szCs w:val="24"/>
        </w:rPr>
        <w:t>e</w:t>
      </w:r>
      <w:r w:rsidR="005761A3">
        <w:rPr>
          <w:b/>
          <w:spacing w:val="1"/>
          <w:sz w:val="24"/>
          <w:szCs w:val="24"/>
        </w:rPr>
        <w:t>f</w:t>
      </w:r>
      <w:r w:rsidR="005761A3">
        <w:rPr>
          <w:b/>
          <w:sz w:val="24"/>
          <w:szCs w:val="24"/>
        </w:rPr>
        <w:t>o</w:t>
      </w:r>
      <w:r w:rsidR="005761A3">
        <w:rPr>
          <w:b/>
          <w:spacing w:val="-1"/>
          <w:sz w:val="24"/>
          <w:szCs w:val="24"/>
        </w:rPr>
        <w:t>r</w:t>
      </w:r>
      <w:r w:rsidR="005761A3">
        <w:rPr>
          <w:b/>
          <w:sz w:val="24"/>
          <w:szCs w:val="24"/>
        </w:rPr>
        <w:t>e</w:t>
      </w:r>
      <w:r w:rsidR="005761A3">
        <w:rPr>
          <w:b/>
          <w:spacing w:val="4"/>
          <w:sz w:val="24"/>
          <w:szCs w:val="24"/>
        </w:rPr>
        <w:t xml:space="preserve"> </w:t>
      </w:r>
      <w:r w:rsidR="005761A3">
        <w:rPr>
          <w:b/>
          <w:spacing w:val="-1"/>
          <w:sz w:val="24"/>
          <w:szCs w:val="24"/>
        </w:rPr>
        <w:t>cr</w:t>
      </w:r>
      <w:r w:rsidR="005761A3">
        <w:rPr>
          <w:b/>
          <w:sz w:val="24"/>
          <w:szCs w:val="24"/>
        </w:rPr>
        <w:t>impi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g</w:t>
      </w:r>
      <w:r w:rsidR="005761A3">
        <w:rPr>
          <w:b/>
          <w:spacing w:val="7"/>
          <w:sz w:val="24"/>
          <w:szCs w:val="24"/>
        </w:rPr>
        <w:t xml:space="preserve"> </w:t>
      </w:r>
      <w:r w:rsidR="005761A3">
        <w:rPr>
          <w:b/>
          <w:spacing w:val="-2"/>
          <w:sz w:val="24"/>
          <w:szCs w:val="24"/>
        </w:rPr>
        <w:t>a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d</w:t>
      </w:r>
      <w:r w:rsidR="005761A3">
        <w:rPr>
          <w:b/>
          <w:spacing w:val="3"/>
          <w:sz w:val="24"/>
          <w:szCs w:val="24"/>
        </w:rPr>
        <w:t xml:space="preserve"> </w:t>
      </w:r>
      <w:r w:rsidR="005761A3">
        <w:rPr>
          <w:b/>
          <w:spacing w:val="2"/>
          <w:sz w:val="24"/>
          <w:szCs w:val="24"/>
        </w:rPr>
        <w:t>w</w:t>
      </w:r>
      <w:r w:rsidR="005761A3">
        <w:rPr>
          <w:b/>
          <w:sz w:val="24"/>
          <w:szCs w:val="24"/>
        </w:rPr>
        <w:t>ast</w:t>
      </w:r>
      <w:r w:rsidR="005761A3">
        <w:rPr>
          <w:b/>
          <w:spacing w:val="-2"/>
          <w:sz w:val="24"/>
          <w:szCs w:val="24"/>
        </w:rPr>
        <w:t>i</w:t>
      </w:r>
      <w:r w:rsidR="005761A3">
        <w:rPr>
          <w:b/>
          <w:spacing w:val="1"/>
          <w:sz w:val="24"/>
          <w:szCs w:val="24"/>
        </w:rPr>
        <w:t>n</w:t>
      </w:r>
      <w:r w:rsidR="005761A3">
        <w:rPr>
          <w:b/>
          <w:sz w:val="24"/>
          <w:szCs w:val="24"/>
        </w:rPr>
        <w:t>g</w:t>
      </w:r>
      <w:r w:rsidR="005761A3">
        <w:rPr>
          <w:b/>
          <w:spacing w:val="5"/>
          <w:sz w:val="24"/>
          <w:szCs w:val="24"/>
        </w:rPr>
        <w:t xml:space="preserve"> </w:t>
      </w:r>
      <w:r w:rsidR="005761A3">
        <w:rPr>
          <w:b/>
          <w:sz w:val="24"/>
          <w:szCs w:val="24"/>
        </w:rPr>
        <w:t>the</w:t>
      </w:r>
      <w:r w:rsidR="005761A3">
        <w:rPr>
          <w:b/>
          <w:spacing w:val="2"/>
          <w:sz w:val="24"/>
          <w:szCs w:val="24"/>
        </w:rPr>
        <w:t xml:space="preserve"> </w:t>
      </w:r>
      <w:r w:rsidR="005761A3">
        <w:rPr>
          <w:b/>
          <w:spacing w:val="-1"/>
          <w:sz w:val="24"/>
          <w:szCs w:val="24"/>
        </w:rPr>
        <w:t>p</w:t>
      </w:r>
      <w:r w:rsidR="005761A3">
        <w:rPr>
          <w:b/>
          <w:sz w:val="24"/>
          <w:szCs w:val="24"/>
        </w:rPr>
        <w:t>l</w:t>
      </w:r>
      <w:r w:rsidR="005761A3">
        <w:rPr>
          <w:b/>
          <w:spacing w:val="1"/>
          <w:sz w:val="24"/>
          <w:szCs w:val="24"/>
        </w:rPr>
        <w:t>u</w:t>
      </w:r>
      <w:r w:rsidR="005761A3">
        <w:rPr>
          <w:b/>
          <w:sz w:val="24"/>
          <w:szCs w:val="24"/>
        </w:rPr>
        <w:t xml:space="preserve">g! </w:t>
      </w:r>
      <w:r w:rsidR="005761A3">
        <w:rPr>
          <w:b/>
          <w:spacing w:val="7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L</w:t>
      </w:r>
      <w:r w:rsidR="005761A3">
        <w:rPr>
          <w:sz w:val="24"/>
          <w:szCs w:val="24"/>
        </w:rPr>
        <w:t>ooki</w:t>
      </w:r>
      <w:r w:rsidR="005761A3">
        <w:rPr>
          <w:spacing w:val="5"/>
          <w:sz w:val="24"/>
          <w:szCs w:val="24"/>
        </w:rPr>
        <w:t>n</w:t>
      </w:r>
      <w:r w:rsidR="005761A3">
        <w:rPr>
          <w:sz w:val="24"/>
          <w:szCs w:val="24"/>
        </w:rPr>
        <w:t>g throu</w:t>
      </w:r>
      <w:r w:rsidR="005761A3">
        <w:rPr>
          <w:spacing w:val="-3"/>
          <w:sz w:val="24"/>
          <w:szCs w:val="24"/>
        </w:rPr>
        <w:t>g</w:t>
      </w:r>
      <w:r w:rsidR="005761A3">
        <w:rPr>
          <w:sz w:val="24"/>
          <w:szCs w:val="24"/>
        </w:rPr>
        <w:t xml:space="preserve">h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bot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 xml:space="preserve">om 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of 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plu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,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wire  on 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the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f</w:t>
      </w:r>
      <w:r w:rsidR="005761A3">
        <w:rPr>
          <w:spacing w:val="-2"/>
          <w:sz w:val="24"/>
          <w:szCs w:val="24"/>
        </w:rPr>
        <w:t>a</w:t>
      </w:r>
      <w:r w:rsidR="005761A3">
        <w:rPr>
          <w:sz w:val="24"/>
          <w:szCs w:val="24"/>
        </w:rPr>
        <w:t xml:space="preserve">r 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l</w:t>
      </w:r>
      <w:r w:rsidR="005761A3">
        <w:rPr>
          <w:spacing w:val="2"/>
          <w:sz w:val="24"/>
          <w:szCs w:val="24"/>
        </w:rPr>
        <w:t>e</w:t>
      </w:r>
      <w:r w:rsidR="005761A3">
        <w:rPr>
          <w:sz w:val="24"/>
          <w:szCs w:val="24"/>
        </w:rPr>
        <w:t xml:space="preserve">ft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side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will 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ve 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a 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whi</w:t>
      </w:r>
      <w:r w:rsidR="005761A3">
        <w:rPr>
          <w:spacing w:val="3"/>
          <w:sz w:val="24"/>
          <w:szCs w:val="24"/>
        </w:rPr>
        <w:t>t</w:t>
      </w:r>
      <w:r w:rsidR="005761A3">
        <w:rPr>
          <w:sz w:val="24"/>
          <w:szCs w:val="24"/>
        </w:rPr>
        <w:t>e b</w:t>
      </w:r>
      <w:r w:rsidR="005761A3">
        <w:rPr>
          <w:spacing w:val="-1"/>
          <w:sz w:val="24"/>
          <w:szCs w:val="24"/>
        </w:rPr>
        <w:t>ac</w:t>
      </w:r>
      <w:r w:rsidR="005761A3">
        <w:rPr>
          <w:spacing w:val="2"/>
          <w:sz w:val="24"/>
          <w:szCs w:val="24"/>
        </w:rPr>
        <w:t>k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roun</w:t>
      </w:r>
      <w:r w:rsidR="005761A3">
        <w:rPr>
          <w:spacing w:val="-1"/>
          <w:sz w:val="24"/>
          <w:szCs w:val="24"/>
        </w:rPr>
        <w:t>d</w:t>
      </w:r>
      <w:r w:rsidR="005761A3">
        <w:rPr>
          <w:sz w:val="24"/>
          <w:szCs w:val="24"/>
        </w:rPr>
        <w:t xml:space="preserve">.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</w:t>
      </w:r>
      <w:r w:rsidR="005761A3">
        <w:rPr>
          <w:spacing w:val="2"/>
          <w:sz w:val="24"/>
          <w:szCs w:val="24"/>
        </w:rPr>
        <w:t>h</w:t>
      </w:r>
      <w:r w:rsidR="005761A3">
        <w:rPr>
          <w:sz w:val="24"/>
          <w:szCs w:val="24"/>
        </w:rPr>
        <w:t>e wi</w:t>
      </w:r>
      <w:r w:rsidR="005761A3">
        <w:rPr>
          <w:spacing w:val="1"/>
          <w:sz w:val="24"/>
          <w:szCs w:val="24"/>
        </w:rPr>
        <w:t>r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should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</w:t>
      </w:r>
      <w:r w:rsidR="005761A3">
        <w:rPr>
          <w:spacing w:val="1"/>
          <w:sz w:val="24"/>
          <w:szCs w:val="24"/>
        </w:rPr>
        <w:t>t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rn</w:t>
      </w:r>
      <w:r w:rsidR="005761A3">
        <w:rPr>
          <w:spacing w:val="-2"/>
          <w:sz w:val="24"/>
          <w:szCs w:val="24"/>
        </w:rPr>
        <w:t>a</w:t>
      </w:r>
      <w:r w:rsidR="005761A3">
        <w:rPr>
          <w:sz w:val="24"/>
          <w:szCs w:val="24"/>
        </w:rPr>
        <w:t>te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l</w:t>
      </w:r>
      <w:r w:rsidR="005761A3">
        <w:rPr>
          <w:spacing w:val="3"/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>ht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pacing w:val="2"/>
          <w:sz w:val="24"/>
          <w:szCs w:val="24"/>
        </w:rPr>
        <w:t>n</w:t>
      </w:r>
      <w:r w:rsidR="005761A3">
        <w:rPr>
          <w:sz w:val="24"/>
          <w:szCs w:val="24"/>
        </w:rPr>
        <w:t>d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d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rk</w:t>
      </w:r>
      <w:r w:rsidR="005761A3">
        <w:rPr>
          <w:spacing w:val="1"/>
          <w:sz w:val="24"/>
          <w:szCs w:val="24"/>
        </w:rPr>
        <w:t xml:space="preserve"> f</w:t>
      </w:r>
      <w:r w:rsidR="005761A3">
        <w:rPr>
          <w:sz w:val="24"/>
          <w:szCs w:val="24"/>
        </w:rPr>
        <w:t>rom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le</w:t>
      </w:r>
      <w:r w:rsidR="005761A3">
        <w:rPr>
          <w:spacing w:val="-1"/>
          <w:sz w:val="24"/>
          <w:szCs w:val="24"/>
        </w:rPr>
        <w:t>f</w:t>
      </w:r>
      <w:r w:rsidR="005761A3">
        <w:rPr>
          <w:sz w:val="24"/>
          <w:szCs w:val="24"/>
        </w:rPr>
        <w:t>t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r</w:t>
      </w:r>
      <w:r w:rsidR="005761A3">
        <w:rPr>
          <w:spacing w:val="2"/>
          <w:sz w:val="24"/>
          <w:szCs w:val="24"/>
        </w:rPr>
        <w:t>i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ht. 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The fu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t</w:t>
      </w:r>
      <w:r w:rsidR="005761A3">
        <w:rPr>
          <w:spacing w:val="3"/>
          <w:sz w:val="24"/>
          <w:szCs w:val="24"/>
        </w:rPr>
        <w:t>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st ri</w:t>
      </w:r>
      <w:r w:rsidR="005761A3">
        <w:rPr>
          <w:spacing w:val="-3"/>
          <w:sz w:val="24"/>
          <w:szCs w:val="24"/>
        </w:rPr>
        <w:t>g</w:t>
      </w:r>
      <w:r w:rsidR="005761A3">
        <w:rPr>
          <w:sz w:val="24"/>
          <w:szCs w:val="24"/>
        </w:rPr>
        <w:t>ht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wire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is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bro</w:t>
      </w:r>
      <w:r w:rsidR="005761A3">
        <w:rPr>
          <w:spacing w:val="-1"/>
          <w:sz w:val="24"/>
          <w:szCs w:val="24"/>
        </w:rPr>
        <w:t>w</w:t>
      </w:r>
      <w:r w:rsidR="005761A3">
        <w:rPr>
          <w:sz w:val="24"/>
          <w:szCs w:val="24"/>
        </w:rPr>
        <w:t xml:space="preserve">n. 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wir</w:t>
      </w:r>
      <w:r w:rsidR="005761A3">
        <w:rPr>
          <w:spacing w:val="-2"/>
          <w:sz w:val="24"/>
          <w:szCs w:val="24"/>
        </w:rPr>
        <w:t>e</w:t>
      </w:r>
      <w:r w:rsidR="005761A3">
        <w:rPr>
          <w:sz w:val="24"/>
          <w:szCs w:val="24"/>
        </w:rPr>
        <w:t>s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should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ll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v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</w:t>
      </w:r>
      <w:r w:rsidR="005761A3">
        <w:rPr>
          <w:spacing w:val="3"/>
          <w:sz w:val="24"/>
          <w:szCs w:val="24"/>
        </w:rPr>
        <w:t>l</w:t>
      </w:r>
      <w:r w:rsidR="005761A3">
        <w:rPr>
          <w:sz w:val="24"/>
          <w:szCs w:val="24"/>
        </w:rPr>
        <w:t xml:space="preserve">y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t</w:t>
      </w:r>
      <w:r w:rsidR="005761A3">
        <w:rPr>
          <w:spacing w:val="8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f</w:t>
      </w:r>
      <w:r w:rsidR="005761A3">
        <w:rPr>
          <w:spacing w:val="-1"/>
          <w:sz w:val="24"/>
          <w:szCs w:val="24"/>
        </w:rPr>
        <w:t>r</w:t>
      </w:r>
      <w:r w:rsidR="005761A3">
        <w:rPr>
          <w:sz w:val="24"/>
          <w:szCs w:val="24"/>
        </w:rPr>
        <w:t>ont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of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4"/>
          <w:sz w:val="24"/>
          <w:szCs w:val="24"/>
        </w:rPr>
        <w:t xml:space="preserve"> </w:t>
      </w:r>
      <w:r w:rsidR="005761A3">
        <w:rPr>
          <w:sz w:val="24"/>
          <w:szCs w:val="24"/>
        </w:rPr>
        <w:t>plu</w:t>
      </w:r>
      <w:r w:rsidR="005761A3">
        <w:rPr>
          <w:spacing w:val="-2"/>
          <w:sz w:val="24"/>
          <w:szCs w:val="24"/>
        </w:rPr>
        <w:t>g</w:t>
      </w:r>
      <w:r w:rsidR="005761A3">
        <w:rPr>
          <w:sz w:val="24"/>
          <w:szCs w:val="24"/>
        </w:rPr>
        <w:t xml:space="preserve">. </w:t>
      </w:r>
      <w:r w:rsidR="005761A3">
        <w:rPr>
          <w:spacing w:val="6"/>
          <w:sz w:val="24"/>
          <w:szCs w:val="24"/>
        </w:rPr>
        <w:t xml:space="preserve"> </w:t>
      </w:r>
      <w:r w:rsidR="005761A3">
        <w:rPr>
          <w:sz w:val="24"/>
          <w:szCs w:val="24"/>
        </w:rPr>
        <w:t>The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j</w:t>
      </w:r>
      <w:r w:rsidR="005761A3">
        <w:rPr>
          <w:spacing w:val="2"/>
          <w:sz w:val="24"/>
          <w:szCs w:val="24"/>
        </w:rPr>
        <w:t>a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k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 xml:space="preserve">t should 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nd just about wh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re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pacing w:val="-5"/>
          <w:sz w:val="24"/>
          <w:szCs w:val="24"/>
        </w:rPr>
        <w:t>y</w:t>
      </w:r>
      <w:r w:rsidR="005761A3">
        <w:rPr>
          <w:sz w:val="24"/>
          <w:szCs w:val="24"/>
        </w:rPr>
        <w:t>ou s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e</w:t>
      </w:r>
      <w:r w:rsidR="005761A3">
        <w:rPr>
          <w:spacing w:val="-1"/>
          <w:sz w:val="24"/>
          <w:szCs w:val="24"/>
        </w:rPr>
        <w:t xml:space="preserve"> </w:t>
      </w:r>
      <w:r w:rsidR="005761A3">
        <w:rPr>
          <w:sz w:val="24"/>
          <w:szCs w:val="24"/>
        </w:rPr>
        <w:t>it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 xml:space="preserve">in </w:t>
      </w:r>
      <w:r w:rsidR="005761A3">
        <w:rPr>
          <w:spacing w:val="1"/>
          <w:sz w:val="24"/>
          <w:szCs w:val="24"/>
        </w:rPr>
        <w:t>t</w:t>
      </w:r>
      <w:r w:rsidR="005761A3">
        <w:rPr>
          <w:sz w:val="24"/>
          <w:szCs w:val="24"/>
        </w:rPr>
        <w:t>he</w:t>
      </w:r>
      <w:r w:rsidR="005761A3">
        <w:rPr>
          <w:spacing w:val="-1"/>
          <w:sz w:val="24"/>
          <w:szCs w:val="24"/>
        </w:rPr>
        <w:t xml:space="preserve"> </w:t>
      </w:r>
      <w:r w:rsidR="005761A3">
        <w:rPr>
          <w:sz w:val="24"/>
          <w:szCs w:val="24"/>
        </w:rPr>
        <w:t>di</w:t>
      </w:r>
      <w:r w:rsidR="005761A3">
        <w:rPr>
          <w:spacing w:val="2"/>
          <w:sz w:val="24"/>
          <w:szCs w:val="24"/>
        </w:rPr>
        <w:t>a</w:t>
      </w:r>
      <w:r w:rsidR="005761A3">
        <w:rPr>
          <w:spacing w:val="-2"/>
          <w:sz w:val="24"/>
          <w:szCs w:val="24"/>
        </w:rPr>
        <w:t>g</w:t>
      </w:r>
      <w:r w:rsidR="005761A3">
        <w:rPr>
          <w:spacing w:val="1"/>
          <w:sz w:val="24"/>
          <w:szCs w:val="24"/>
        </w:rPr>
        <w:t>r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m</w:t>
      </w:r>
      <w:r w:rsidR="005761A3">
        <w:rPr>
          <w:spacing w:val="3"/>
          <w:sz w:val="24"/>
          <w:szCs w:val="24"/>
        </w:rPr>
        <w:t xml:space="preserve"> </w:t>
      </w:r>
      <w:r w:rsidR="005761A3">
        <w:rPr>
          <w:sz w:val="24"/>
          <w:szCs w:val="24"/>
        </w:rPr>
        <w:t>b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low</w:t>
      </w:r>
    </w:p>
    <w:p w14:paraId="400950D6" w14:textId="28A514A5" w:rsidR="001B4457" w:rsidRDefault="00000000">
      <w:pPr>
        <w:spacing w:before="2" w:line="140" w:lineRule="exact"/>
        <w:rPr>
          <w:sz w:val="14"/>
          <w:szCs w:val="14"/>
        </w:rPr>
      </w:pPr>
      <w:r>
        <w:lastRenderedPageBreak/>
        <w:pict w14:anchorId="2303E3AA">
          <v:group id="_x0000_s2093" style="position:absolute;margin-left:23.95pt;margin-top:23.7pt;width:547.65pt;height:794.35pt;z-index:-251649536;mso-position-horizontal-relative:page;mso-position-vertical-relative:page" coordorigin="479,474" coordsize="10953,15887">
            <v:shape id="_x0000_s2097" style="position:absolute;left:490;top:485;width:10932;height:0" coordorigin="490,485" coordsize="10932,0" path="m490,485r10932,e" filled="f" strokeweight=".58pt">
              <v:path arrowok="t"/>
            </v:shape>
            <v:shape id="_x0000_s2096" style="position:absolute;left:485;top:480;width:0;height:15876" coordorigin="485,480" coordsize="0,15876" path="m485,480r,15876e" filled="f" strokeweight=".58pt">
              <v:path arrowok="t"/>
            </v:shape>
            <v:shape id="_x0000_s2095" style="position:absolute;left:11426;top:480;width:0;height:15876" coordorigin="11426,480" coordsize="0,15876" path="m11426,480r,15876e" filled="f" strokeweight=".58pt">
              <v:path arrowok="t"/>
            </v:shape>
            <v:shape id="_x0000_s2094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406F05C6" w14:textId="77777777" w:rsidR="001B4457" w:rsidRDefault="001B4457">
      <w:pPr>
        <w:spacing w:line="200" w:lineRule="exact"/>
      </w:pPr>
    </w:p>
    <w:p w14:paraId="7E3D4335" w14:textId="77777777" w:rsidR="001B4457" w:rsidRDefault="001B4457">
      <w:pPr>
        <w:spacing w:line="200" w:lineRule="exact"/>
      </w:pPr>
    </w:p>
    <w:p w14:paraId="0F4856FF" w14:textId="77777777" w:rsidR="001B4457" w:rsidRDefault="00000000">
      <w:pPr>
        <w:ind w:left="3398"/>
      </w:pPr>
      <w:r>
        <w:pict w14:anchorId="60C14FDE">
          <v:shape id="_x0000_i1034" type="#_x0000_t75" style="width:96pt;height:180pt">
            <v:imagedata r:id="rId20" o:title=""/>
          </v:shape>
        </w:pict>
      </w:r>
    </w:p>
    <w:p w14:paraId="653E2929" w14:textId="77777777" w:rsidR="001B4457" w:rsidRDefault="001B4457">
      <w:pPr>
        <w:spacing w:line="200" w:lineRule="exact"/>
      </w:pPr>
    </w:p>
    <w:p w14:paraId="1CBDF066" w14:textId="77777777" w:rsidR="001B4457" w:rsidRDefault="001B4457">
      <w:pPr>
        <w:spacing w:line="200" w:lineRule="exact"/>
      </w:pPr>
    </w:p>
    <w:p w14:paraId="3DBC3F1D" w14:textId="77777777" w:rsidR="001B4457" w:rsidRDefault="001B4457">
      <w:pPr>
        <w:spacing w:before="4" w:line="200" w:lineRule="exact"/>
      </w:pPr>
    </w:p>
    <w:p w14:paraId="79CE0F01" w14:textId="77777777" w:rsidR="001B4457" w:rsidRDefault="005761A3">
      <w:pPr>
        <w:spacing w:before="24" w:line="300" w:lineRule="exact"/>
        <w:ind w:left="108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LL </w:t>
      </w:r>
      <w:r>
        <w:rPr>
          <w:b/>
          <w:spacing w:val="-2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BO</w:t>
      </w:r>
      <w:r>
        <w:rPr>
          <w:b/>
          <w:spacing w:val="-1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 xml:space="preserve">T </w:t>
      </w:r>
      <w:r>
        <w:rPr>
          <w:b/>
          <w:spacing w:val="-2"/>
          <w:position w:val="-1"/>
          <w:sz w:val="28"/>
          <w:szCs w:val="28"/>
        </w:rPr>
        <w:t>C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MP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G</w:t>
      </w:r>
    </w:p>
    <w:p w14:paraId="71228089" w14:textId="77777777" w:rsidR="001B4457" w:rsidRDefault="001B4457">
      <w:pPr>
        <w:spacing w:before="10" w:line="260" w:lineRule="exact"/>
        <w:rPr>
          <w:sz w:val="26"/>
          <w:szCs w:val="26"/>
        </w:rPr>
      </w:pPr>
    </w:p>
    <w:p w14:paraId="53AA0C9E" w14:textId="77777777" w:rsidR="001B4457" w:rsidRDefault="005761A3">
      <w:pPr>
        <w:spacing w:before="29"/>
        <w:ind w:left="108"/>
        <w:rPr>
          <w:sz w:val="24"/>
          <w:szCs w:val="24"/>
        </w:rPr>
      </w:pPr>
      <w:r>
        <w:rPr>
          <w:sz w:val="24"/>
          <w:szCs w:val="24"/>
        </w:rPr>
        <w:t>6.   Hold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45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lug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irm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14:paraId="3DB2E530" w14:textId="77777777" w:rsidR="001B4457" w:rsidRDefault="005761A3">
      <w:pPr>
        <w:ind w:left="468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ft Side </w:t>
      </w:r>
      <w:proofErr w:type="gramStart"/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ront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Crimp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(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l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y</w:t>
      </w:r>
      <w:r>
        <w:rPr>
          <w:spacing w:val="-1"/>
          <w:sz w:val="24"/>
          <w:szCs w:val="24"/>
        </w:rPr>
        <w:t>).</w:t>
      </w:r>
    </w:p>
    <w:p w14:paraId="130F2979" w14:textId="77777777" w:rsidR="001B4457" w:rsidRDefault="001B4457">
      <w:pPr>
        <w:spacing w:line="100" w:lineRule="exact"/>
        <w:rPr>
          <w:sz w:val="10"/>
          <w:szCs w:val="10"/>
        </w:rPr>
      </w:pPr>
    </w:p>
    <w:p w14:paraId="47B6C1ED" w14:textId="77777777" w:rsidR="001B4457" w:rsidRDefault="001B4457">
      <w:pPr>
        <w:spacing w:line="200" w:lineRule="exact"/>
      </w:pPr>
    </w:p>
    <w:p w14:paraId="493A7910" w14:textId="77777777" w:rsidR="001B4457" w:rsidRDefault="005761A3">
      <w:pPr>
        <w:ind w:left="468"/>
        <w:rPr>
          <w:sz w:val="24"/>
          <w:szCs w:val="24"/>
        </w:rPr>
      </w:pPr>
      <w:r>
        <w:rPr>
          <w:sz w:val="24"/>
          <w:szCs w:val="24"/>
        </w:rPr>
        <w:t>Hold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ire</w:t>
      </w:r>
      <w:r>
        <w:rPr>
          <w:spacing w:val="3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ee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Crimp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Quite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irm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14:paraId="63433E17" w14:textId="77777777" w:rsidR="001B4457" w:rsidRDefault="005761A3">
      <w:pPr>
        <w:ind w:left="468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n:</w:t>
      </w:r>
    </w:p>
    <w:p w14:paraId="25B1EC0C" w14:textId="77777777" w:rsidR="001B4457" w:rsidRDefault="001B4457">
      <w:pPr>
        <w:spacing w:before="8" w:line="180" w:lineRule="exact"/>
        <w:rPr>
          <w:sz w:val="18"/>
          <w:szCs w:val="18"/>
        </w:rPr>
      </w:pPr>
    </w:p>
    <w:p w14:paraId="35B94D38" w14:textId="77777777" w:rsidR="001B4457" w:rsidRDefault="001B4457">
      <w:pPr>
        <w:spacing w:line="200" w:lineRule="exact"/>
      </w:pPr>
    </w:p>
    <w:p w14:paraId="20D4346A" w14:textId="77777777" w:rsidR="001B4457" w:rsidRDefault="00000000">
      <w:pPr>
        <w:ind w:left="3580"/>
      </w:pPr>
      <w:r>
        <w:pict w14:anchorId="7321D65B">
          <v:shape id="_x0000_i1035" type="#_x0000_t75" style="width:150pt;height:139.5pt">
            <v:imagedata r:id="rId21" o:title=""/>
          </v:shape>
        </w:pict>
      </w:r>
    </w:p>
    <w:p w14:paraId="07EB7C89" w14:textId="77777777" w:rsidR="001B4457" w:rsidRDefault="001B4457">
      <w:pPr>
        <w:spacing w:before="3" w:line="140" w:lineRule="exact"/>
        <w:rPr>
          <w:sz w:val="14"/>
          <w:szCs w:val="14"/>
        </w:rPr>
      </w:pPr>
    </w:p>
    <w:p w14:paraId="701545D2" w14:textId="77777777" w:rsidR="001B4457" w:rsidRDefault="001B4457">
      <w:pPr>
        <w:spacing w:line="200" w:lineRule="exact"/>
      </w:pPr>
    </w:p>
    <w:p w14:paraId="7B247003" w14:textId="77777777" w:rsidR="001B4457" w:rsidRDefault="001B4457">
      <w:pPr>
        <w:spacing w:line="200" w:lineRule="exact"/>
      </w:pPr>
    </w:p>
    <w:p w14:paraId="3FEA247E" w14:textId="77777777" w:rsidR="001B4457" w:rsidRDefault="00000000">
      <w:pPr>
        <w:ind w:left="2267"/>
        <w:sectPr w:rsidR="001B4457">
          <w:pgSz w:w="11920" w:h="16840"/>
          <w:pgMar w:top="1560" w:right="1320" w:bottom="280" w:left="1520" w:header="1055" w:footer="0" w:gutter="0"/>
          <w:cols w:space="720"/>
        </w:sectPr>
      </w:pPr>
      <w:r>
        <w:pict w14:anchorId="742951AC">
          <v:group id="_x0000_s2081" style="position:absolute;left:0;text-align:left;margin-left:79.95pt;margin-top:755.6pt;width:445.05pt;height:0;z-index:-251650560;mso-position-horizontal-relative:page;mso-position-vertical-relative:page" coordorigin="1599,15112" coordsize="8901,0">
            <v:shape id="_x0000_s2082" style="position:absolute;left:1599;top:15112;width:8901;height:0" coordorigin="1599,15112" coordsize="8901,0" path="m1599,15112r8900,e" filled="f" strokecolor="#d9d9d9" strokeweight=".20464mm">
              <v:path arrowok="t"/>
            </v:shape>
            <w10:wrap anchorx="page" anchory="page"/>
          </v:group>
        </w:pict>
      </w:r>
      <w:r>
        <w:pict w14:anchorId="702F33FC">
          <v:shape id="_x0000_i1036" type="#_x0000_t75" style="width:225.75pt;height:114pt">
            <v:imagedata r:id="rId22" o:title=""/>
          </v:shape>
        </w:pict>
      </w:r>
    </w:p>
    <w:p w14:paraId="11171FE3" w14:textId="68C108EF" w:rsidR="001B4457" w:rsidRDefault="00000000" w:rsidP="00EF2664">
      <w:pPr>
        <w:spacing w:before="73"/>
        <w:rPr>
          <w:rFonts w:ascii="Cambria" w:eastAsia="Cambria" w:hAnsi="Cambria" w:cs="Cambria"/>
        </w:rPr>
      </w:pPr>
      <w:r>
        <w:lastRenderedPageBreak/>
        <w:pict w14:anchorId="5DEA382A">
          <v:group id="_x0000_s2075" style="position:absolute;margin-left:23.95pt;margin-top:23.7pt;width:547.65pt;height:794.35pt;z-index:-251646464;mso-position-horizontal-relative:page;mso-position-vertical-relative:page" coordorigin="479,474" coordsize="10953,15887">
            <v:shape id="_x0000_s2079" style="position:absolute;left:490;top:485;width:10932;height:0" coordorigin="490,485" coordsize="10932,0" path="m490,485r10932,e" filled="f" strokeweight=".58pt">
              <v:path arrowok="t"/>
            </v:shape>
            <v:shape id="_x0000_s2078" style="position:absolute;left:485;top:480;width:0;height:15876" coordorigin="485,480" coordsize="0,15876" path="m485,480r,15876e" filled="f" strokeweight=".58pt">
              <v:path arrowok="t"/>
            </v:shape>
            <v:shape id="_x0000_s2077" style="position:absolute;left:11426;top:480;width:0;height:15876" coordorigin="11426,480" coordsize="0,15876" path="m11426,480r,15876e" filled="f" strokeweight=".58pt">
              <v:path arrowok="t"/>
            </v:shape>
            <v:shape id="_x0000_s2076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3F2EF133" w14:textId="77777777" w:rsidR="001B4457" w:rsidRDefault="001B4457">
      <w:pPr>
        <w:spacing w:before="4" w:line="200" w:lineRule="exact"/>
      </w:pPr>
    </w:p>
    <w:p w14:paraId="06E8120A" w14:textId="77777777" w:rsidR="001B4457" w:rsidRDefault="005761A3">
      <w:pPr>
        <w:spacing w:before="29"/>
        <w:ind w:left="108" w:right="80" w:firstLine="60"/>
        <w:jc w:val="both"/>
        <w:rPr>
          <w:sz w:val="24"/>
          <w:szCs w:val="24"/>
        </w:rPr>
      </w:pPr>
      <w:r>
        <w:rPr>
          <w:sz w:val="24"/>
          <w:szCs w:val="24"/>
        </w:rPr>
        <w:t>(Crimp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.)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plunge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45 plu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plastic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/w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1008BB50" w14:textId="77777777" w:rsidR="001B4457" w:rsidRDefault="001B4457">
      <w:pPr>
        <w:spacing w:before="6" w:line="200" w:lineRule="exact"/>
      </w:pPr>
    </w:p>
    <w:p w14:paraId="3A06AFF3" w14:textId="77777777" w:rsidR="001B4457" w:rsidRDefault="005761A3">
      <w:pPr>
        <w:spacing w:line="260" w:lineRule="exact"/>
        <w:ind w:left="108" w:right="8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pins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 xml:space="preserve">"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2D98C67C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59034848" w14:textId="77777777" w:rsidR="001B4457" w:rsidRDefault="005761A3">
      <w:pPr>
        <w:ind w:left="468" w:right="80" w:hanging="360"/>
        <w:jc w:val="both"/>
        <w:rPr>
          <w:sz w:val="24"/>
          <w:szCs w:val="24"/>
        </w:rPr>
      </w:pPr>
      <w:r>
        <w:rPr>
          <w:sz w:val="24"/>
          <w:szCs w:val="24"/>
        </w:rPr>
        <w:t>7.  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rimp...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rage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prim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-1"/>
          <w:sz w:val="24"/>
          <w:szCs w:val="24"/>
        </w:rPr>
        <w:t>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ste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ir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ial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bles.</w:t>
      </w:r>
    </w:p>
    <w:p w14:paraId="6DF8C5B3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7BC5522B" w14:textId="77777777" w:rsidR="001B4457" w:rsidRDefault="005761A3">
      <w:pPr>
        <w:ind w:left="468" w:right="79" w:firstLine="62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45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ial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longer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wid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ts. 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 plu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could str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s.</w:t>
      </w:r>
    </w:p>
    <w:p w14:paraId="5BEE3C6C" w14:textId="77777777" w:rsidR="001B4457" w:rsidRDefault="001B4457">
      <w:pPr>
        <w:spacing w:before="7" w:line="200" w:lineRule="exact"/>
      </w:pPr>
    </w:p>
    <w:p w14:paraId="5D90DE5D" w14:textId="77777777" w:rsidR="001B4457" w:rsidRDefault="005761A3">
      <w:pPr>
        <w:spacing w:line="260" w:lineRule="exact"/>
        <w:ind w:left="468" w:right="8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ook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plug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looks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tug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mped 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19AF7B8A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7C232A3B" w14:textId="77777777" w:rsidR="001B4457" w:rsidRDefault="005761A3">
      <w:pPr>
        <w:ind w:left="108" w:right="19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ble so it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rimp.</w:t>
      </w:r>
    </w:p>
    <w:p w14:paraId="6C18161D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731539F6" w14:textId="77777777" w:rsidR="001B4457" w:rsidRDefault="005761A3">
      <w:pPr>
        <w:ind w:left="108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 both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45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ook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s. 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identic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thru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ble. 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dif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rossov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ble.</w:t>
      </w:r>
    </w:p>
    <w:p w14:paraId="16F39132" w14:textId="77777777" w:rsidR="001B4457" w:rsidRDefault="001B4457">
      <w:pPr>
        <w:spacing w:line="200" w:lineRule="exact"/>
      </w:pPr>
    </w:p>
    <w:p w14:paraId="3684DEFB" w14:textId="50809B34" w:rsidR="001B4457" w:rsidRPr="00EF2664" w:rsidRDefault="005761A3" w:rsidP="00EF2664">
      <w:pPr>
        <w:ind w:left="108" w:right="6608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CA</w:t>
      </w:r>
      <w:r>
        <w:rPr>
          <w:b/>
          <w:sz w:val="28"/>
          <w:szCs w:val="28"/>
        </w:rPr>
        <w:t>BL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LES</w:t>
      </w:r>
    </w:p>
    <w:p w14:paraId="226B12AF" w14:textId="77777777" w:rsidR="001B4457" w:rsidRDefault="001B4457">
      <w:pPr>
        <w:spacing w:line="200" w:lineRule="exact"/>
      </w:pPr>
    </w:p>
    <w:p w14:paraId="00B892B4" w14:textId="77777777" w:rsidR="001B4457" w:rsidRDefault="005761A3">
      <w:pPr>
        <w:ind w:left="108" w:right="3508"/>
        <w:jc w:val="both"/>
        <w:rPr>
          <w:sz w:val="24"/>
          <w:szCs w:val="24"/>
        </w:rPr>
      </w:pPr>
      <w:r>
        <w:rPr>
          <w:sz w:val="24"/>
          <w:szCs w:val="24"/>
        </w:rPr>
        <w:t>1.  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void running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po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43E0AFAC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1DC040BD" w14:textId="77777777" w:rsidR="001B4457" w:rsidRDefault="005761A3">
      <w:pPr>
        <w:ind w:left="108" w:right="2109"/>
        <w:jc w:val="both"/>
        <w:rPr>
          <w:sz w:val="24"/>
          <w:szCs w:val="24"/>
        </w:rPr>
      </w:pPr>
      <w:r>
        <w:rPr>
          <w:sz w:val="24"/>
          <w:szCs w:val="24"/>
        </w:rPr>
        <w:t>2.  Do not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bles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less than four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ble.</w:t>
      </w:r>
    </w:p>
    <w:p w14:paraId="73805D23" w14:textId="77777777" w:rsidR="001B4457" w:rsidRDefault="001B4457">
      <w:pPr>
        <w:spacing w:before="3" w:line="200" w:lineRule="exact"/>
      </w:pPr>
    </w:p>
    <w:p w14:paraId="1E81F6B0" w14:textId="77777777" w:rsidR="001B4457" w:rsidRDefault="005761A3">
      <w:pPr>
        <w:tabs>
          <w:tab w:val="left" w:pos="520"/>
        </w:tabs>
        <w:ind w:left="468" w:right="7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bundle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up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ble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(zip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s),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 xml:space="preserve">inch them. 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;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don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hten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bles.</w:t>
      </w:r>
    </w:p>
    <w:p w14:paraId="7AE171DC" w14:textId="77777777" w:rsidR="001B4457" w:rsidRDefault="001B4457">
      <w:pPr>
        <w:spacing w:before="2" w:line="200" w:lineRule="exact"/>
      </w:pPr>
    </w:p>
    <w:p w14:paraId="35DA0068" w14:textId="77777777" w:rsidR="001B4457" w:rsidRDefault="005761A3">
      <w:pPr>
        <w:tabs>
          <w:tab w:val="left" w:pos="520"/>
        </w:tabs>
        <w:ind w:left="468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st: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 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hines,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tric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TV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fluo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opie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 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ve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phon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ns,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tors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ors,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ns, d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rs,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14:paraId="074E5673" w14:textId="77777777" w:rsidR="001B4457" w:rsidRDefault="001B4457">
      <w:pPr>
        <w:spacing w:before="10" w:line="180" w:lineRule="exact"/>
        <w:rPr>
          <w:sz w:val="19"/>
          <w:szCs w:val="19"/>
        </w:rPr>
      </w:pPr>
    </w:p>
    <w:p w14:paraId="635723E3" w14:textId="77777777" w:rsidR="001B4457" w:rsidRDefault="005761A3">
      <w:pPr>
        <w:ind w:left="108" w:right="2132"/>
        <w:jc w:val="both"/>
        <w:rPr>
          <w:sz w:val="24"/>
          <w:szCs w:val="24"/>
        </w:rPr>
      </w:pPr>
      <w:r>
        <w:rPr>
          <w:sz w:val="24"/>
          <w:szCs w:val="24"/>
        </w:rPr>
        <w:t>5.  Avoid str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tching 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bles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not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 25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).</w:t>
      </w:r>
    </w:p>
    <w:p w14:paraId="21089874" w14:textId="77777777" w:rsidR="001B4457" w:rsidRDefault="001B4457">
      <w:pPr>
        <w:spacing w:before="9" w:line="180" w:lineRule="exact"/>
        <w:rPr>
          <w:sz w:val="19"/>
          <w:szCs w:val="19"/>
        </w:rPr>
      </w:pPr>
    </w:p>
    <w:p w14:paraId="61CD5D93" w14:textId="77777777" w:rsidR="001B4457" w:rsidRDefault="005761A3">
      <w:pPr>
        <w:ind w:left="468" w:right="8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TP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rd!</w:t>
      </w:r>
    </w:p>
    <w:p w14:paraId="1E8BBC87" w14:textId="77777777" w:rsidR="001B4457" w:rsidRDefault="001B4457">
      <w:pPr>
        <w:spacing w:before="6" w:line="200" w:lineRule="exact"/>
      </w:pPr>
    </w:p>
    <w:p w14:paraId="71CC3EA3" w14:textId="77777777" w:rsidR="001B4457" w:rsidRDefault="00000000">
      <w:pPr>
        <w:spacing w:line="260" w:lineRule="exact"/>
        <w:ind w:left="468" w:right="80" w:hanging="360"/>
        <w:jc w:val="both"/>
        <w:rPr>
          <w:sz w:val="24"/>
          <w:szCs w:val="24"/>
        </w:rPr>
        <w:sectPr w:rsidR="001B4457">
          <w:headerReference w:type="default" r:id="rId23"/>
          <w:pgSz w:w="11920" w:h="16840"/>
          <w:pgMar w:top="940" w:right="1320" w:bottom="280" w:left="1520" w:header="0" w:footer="0" w:gutter="0"/>
          <w:cols w:space="720"/>
        </w:sectPr>
      </w:pPr>
      <w:r>
        <w:pict w14:anchorId="3D05489C">
          <v:group id="_x0000_s2065" style="position:absolute;left:0;text-align:left;margin-left:79.95pt;margin-top:46.35pt;width:445.05pt;height:0;z-index:-251647488;mso-position-horizontal-relative:page" coordorigin="1599,927" coordsize="8901,0">
            <v:shape id="_x0000_s2066" style="position:absolute;left:1599;top:927;width:8901;height:0" coordorigin="1599,927" coordsize="8901,0" path="m1599,927r8900,e" filled="f" strokecolor="#d9d9d9" strokeweight=".20464mm">
              <v:path arrowok="t"/>
            </v:shape>
            <w10:wrap anchorx="page"/>
          </v:group>
        </w:pict>
      </w:r>
      <w:r w:rsidR="005761A3">
        <w:rPr>
          <w:sz w:val="24"/>
          <w:szCs w:val="24"/>
        </w:rPr>
        <w:t xml:space="preserve">7. 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Do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not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use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a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pacing w:val="-2"/>
          <w:sz w:val="24"/>
          <w:szCs w:val="24"/>
        </w:rPr>
        <w:t>s</w:t>
      </w:r>
      <w:r w:rsidR="005761A3">
        <w:rPr>
          <w:sz w:val="24"/>
          <w:szCs w:val="24"/>
        </w:rPr>
        <w:t>tapl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r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to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z w:val="24"/>
          <w:szCs w:val="24"/>
        </w:rPr>
        <w:t>s</w:t>
      </w:r>
      <w:r w:rsidR="005761A3">
        <w:rPr>
          <w:spacing w:val="-1"/>
          <w:sz w:val="24"/>
          <w:szCs w:val="24"/>
        </w:rPr>
        <w:t>ec</w:t>
      </w:r>
      <w:r w:rsidR="005761A3">
        <w:rPr>
          <w:sz w:val="24"/>
          <w:szCs w:val="24"/>
        </w:rPr>
        <w:t>ure U</w:t>
      </w:r>
      <w:r w:rsidR="005761A3">
        <w:rPr>
          <w:spacing w:val="-1"/>
          <w:sz w:val="24"/>
          <w:szCs w:val="24"/>
        </w:rPr>
        <w:t>T</w:t>
      </w:r>
      <w:r w:rsidR="005761A3">
        <w:rPr>
          <w:sz w:val="24"/>
          <w:szCs w:val="24"/>
        </w:rPr>
        <w:t>P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ca</w:t>
      </w:r>
      <w:r w:rsidR="005761A3">
        <w:rPr>
          <w:sz w:val="24"/>
          <w:szCs w:val="24"/>
        </w:rPr>
        <w:t xml:space="preserve">bles. </w:t>
      </w:r>
      <w:r w:rsidR="005761A3">
        <w:rPr>
          <w:spacing w:val="5"/>
          <w:sz w:val="24"/>
          <w:szCs w:val="24"/>
        </w:rPr>
        <w:t xml:space="preserve"> </w:t>
      </w:r>
      <w:r w:rsidR="005761A3">
        <w:rPr>
          <w:sz w:val="24"/>
          <w:szCs w:val="24"/>
        </w:rPr>
        <w:t>Use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tel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phone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wire h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n</w:t>
      </w:r>
      <w:r w:rsidR="005761A3">
        <w:rPr>
          <w:spacing w:val="-2"/>
          <w:sz w:val="24"/>
          <w:szCs w:val="24"/>
        </w:rPr>
        <w:t>g</w:t>
      </w:r>
      <w:r w:rsidR="005761A3">
        <w:rPr>
          <w:spacing w:val="1"/>
          <w:sz w:val="24"/>
          <w:szCs w:val="24"/>
        </w:rPr>
        <w:t>e</w:t>
      </w:r>
      <w:r w:rsidR="005761A3">
        <w:rPr>
          <w:sz w:val="24"/>
          <w:szCs w:val="24"/>
        </w:rPr>
        <w:t>rs</w:t>
      </w:r>
      <w:r w:rsidR="005761A3">
        <w:rPr>
          <w:spacing w:val="1"/>
          <w:sz w:val="24"/>
          <w:szCs w:val="24"/>
        </w:rPr>
        <w:t xml:space="preserve"> </w:t>
      </w:r>
      <w:r w:rsidR="005761A3">
        <w:rPr>
          <w:sz w:val="24"/>
          <w:szCs w:val="24"/>
        </w:rPr>
        <w:t>whi</w:t>
      </w:r>
      <w:r w:rsidR="005761A3">
        <w:rPr>
          <w:spacing w:val="-1"/>
          <w:sz w:val="24"/>
          <w:szCs w:val="24"/>
        </w:rPr>
        <w:t>c</w:t>
      </w:r>
      <w:r w:rsidR="005761A3">
        <w:rPr>
          <w:sz w:val="24"/>
          <w:szCs w:val="24"/>
        </w:rPr>
        <w:t>h</w:t>
      </w:r>
      <w:r w:rsidR="005761A3">
        <w:rPr>
          <w:spacing w:val="2"/>
          <w:sz w:val="24"/>
          <w:szCs w:val="24"/>
        </w:rPr>
        <w:t xml:space="preserve">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re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v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>i</w:t>
      </w:r>
      <w:r w:rsidR="005761A3">
        <w:rPr>
          <w:spacing w:val="1"/>
          <w:sz w:val="24"/>
          <w:szCs w:val="24"/>
        </w:rPr>
        <w:t>l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ble </w:t>
      </w:r>
      <w:r w:rsidR="005761A3">
        <w:rPr>
          <w:spacing w:val="-1"/>
          <w:sz w:val="24"/>
          <w:szCs w:val="24"/>
        </w:rPr>
        <w:t>a</w:t>
      </w:r>
      <w:r w:rsidR="005761A3">
        <w:rPr>
          <w:sz w:val="24"/>
          <w:szCs w:val="24"/>
        </w:rPr>
        <w:t xml:space="preserve">t </w:t>
      </w:r>
      <w:r w:rsidR="005761A3">
        <w:rPr>
          <w:spacing w:val="1"/>
          <w:sz w:val="24"/>
          <w:szCs w:val="24"/>
        </w:rPr>
        <w:t>m</w:t>
      </w:r>
      <w:r w:rsidR="005761A3">
        <w:rPr>
          <w:sz w:val="24"/>
          <w:szCs w:val="24"/>
        </w:rPr>
        <w:t>ost ha</w:t>
      </w:r>
      <w:r w:rsidR="005761A3">
        <w:rPr>
          <w:spacing w:val="-1"/>
          <w:sz w:val="24"/>
          <w:szCs w:val="24"/>
        </w:rPr>
        <w:t>r</w:t>
      </w:r>
      <w:r w:rsidR="005761A3">
        <w:rPr>
          <w:spacing w:val="2"/>
          <w:sz w:val="24"/>
          <w:szCs w:val="24"/>
        </w:rPr>
        <w:t>d</w:t>
      </w:r>
      <w:r w:rsidR="005761A3">
        <w:rPr>
          <w:sz w:val="24"/>
          <w:szCs w:val="24"/>
        </w:rPr>
        <w:t>w</w:t>
      </w:r>
      <w:r w:rsidR="005761A3">
        <w:rPr>
          <w:spacing w:val="1"/>
          <w:sz w:val="24"/>
          <w:szCs w:val="24"/>
        </w:rPr>
        <w:t>a</w:t>
      </w:r>
      <w:r w:rsidR="005761A3">
        <w:rPr>
          <w:sz w:val="24"/>
          <w:szCs w:val="24"/>
        </w:rPr>
        <w:t>re</w:t>
      </w:r>
      <w:r w:rsidR="005761A3">
        <w:rPr>
          <w:spacing w:val="-2"/>
          <w:sz w:val="24"/>
          <w:szCs w:val="24"/>
        </w:rPr>
        <w:t xml:space="preserve"> </w:t>
      </w:r>
      <w:r w:rsidR="005761A3">
        <w:rPr>
          <w:sz w:val="24"/>
          <w:szCs w:val="24"/>
        </w:rPr>
        <w:t>stor</w:t>
      </w:r>
      <w:r w:rsidR="005761A3">
        <w:rPr>
          <w:spacing w:val="-1"/>
          <w:sz w:val="24"/>
          <w:szCs w:val="24"/>
        </w:rPr>
        <w:t>e</w:t>
      </w:r>
      <w:r w:rsidR="005761A3">
        <w:rPr>
          <w:sz w:val="24"/>
          <w:szCs w:val="24"/>
        </w:rPr>
        <w:t>s.</w:t>
      </w:r>
    </w:p>
    <w:p w14:paraId="69BE705C" w14:textId="597237F7" w:rsidR="001B4457" w:rsidRDefault="00000000" w:rsidP="00B22A42">
      <w:pPr>
        <w:spacing w:before="73"/>
        <w:rPr>
          <w:rFonts w:ascii="Cambria" w:eastAsia="Cambria" w:hAnsi="Cambria" w:cs="Cambria"/>
        </w:rPr>
      </w:pPr>
      <w:r>
        <w:lastRenderedPageBreak/>
        <w:pict w14:anchorId="0EBF691C">
          <v:group id="_x0000_s2060" style="position:absolute;margin-left:23.95pt;margin-top:23.7pt;width:547.65pt;height:794.35pt;z-index:-251643392;mso-position-horizontal-relative:page;mso-position-vertical-relative:page" coordorigin="479,474" coordsize="10953,15887">
            <v:shape id="_x0000_s2064" style="position:absolute;left:490;top:485;width:10932;height:0" coordorigin="490,485" coordsize="10932,0" path="m490,485r10932,e" filled="f" strokeweight=".58pt">
              <v:path arrowok="t"/>
            </v:shape>
            <v:shape id="_x0000_s2063" style="position:absolute;left:485;top:480;width:0;height:15876" coordorigin="485,480" coordsize="0,15876" path="m485,480r,15876e" filled="f" strokeweight=".58pt">
              <v:path arrowok="t"/>
            </v:shape>
            <v:shape id="_x0000_s2062" style="position:absolute;left:11426;top:480;width:0;height:15876" coordorigin="11426,480" coordsize="0,15876" path="m11426,480r,15876e" filled="f" strokeweight=".58pt">
              <v:path arrowok="t"/>
            </v:shape>
            <v:shape id="_x0000_s2061" style="position:absolute;left:490;top:16351;width:10932;height:0" coordorigin="490,16351" coordsize="10932,0" path="m490,16351r10932,e" filled="f" strokeweight=".58pt">
              <v:path arrowok="t"/>
            </v:shape>
            <w10:wrap anchorx="page" anchory="page"/>
          </v:group>
        </w:pict>
      </w:r>
    </w:p>
    <w:p w14:paraId="49E96338" w14:textId="77777777" w:rsidR="001B4457" w:rsidRDefault="001B4457">
      <w:pPr>
        <w:spacing w:line="200" w:lineRule="exact"/>
      </w:pPr>
    </w:p>
    <w:p w14:paraId="137FEF1A" w14:textId="376716A1" w:rsidR="001B4457" w:rsidRDefault="00DA5546" w:rsidP="00DA5546">
      <w:pPr>
        <w:spacing w:before="29"/>
        <w:rPr>
          <w:sz w:val="24"/>
          <w:szCs w:val="24"/>
        </w:rPr>
      </w:pPr>
      <w:r>
        <w:t xml:space="preserve"> </w:t>
      </w:r>
      <w:r w:rsidR="005761A3">
        <w:rPr>
          <w:b/>
          <w:sz w:val="24"/>
          <w:szCs w:val="24"/>
        </w:rPr>
        <w:t>A</w:t>
      </w:r>
      <w:r w:rsidR="005761A3">
        <w:rPr>
          <w:b/>
          <w:spacing w:val="-1"/>
          <w:sz w:val="24"/>
          <w:szCs w:val="24"/>
        </w:rPr>
        <w:t>N</w:t>
      </w:r>
      <w:r w:rsidR="005761A3">
        <w:rPr>
          <w:b/>
          <w:spacing w:val="1"/>
          <w:sz w:val="24"/>
          <w:szCs w:val="24"/>
        </w:rPr>
        <w:t>S</w:t>
      </w:r>
      <w:r w:rsidR="005761A3">
        <w:rPr>
          <w:b/>
          <w:sz w:val="24"/>
          <w:szCs w:val="24"/>
        </w:rPr>
        <w:t xml:space="preserve">WER THE </w:t>
      </w:r>
      <w:r w:rsidR="005761A3">
        <w:rPr>
          <w:b/>
          <w:spacing w:val="-3"/>
          <w:sz w:val="24"/>
          <w:szCs w:val="24"/>
        </w:rPr>
        <w:t>F</w:t>
      </w:r>
      <w:r w:rsidR="005761A3">
        <w:rPr>
          <w:b/>
          <w:sz w:val="24"/>
          <w:szCs w:val="24"/>
        </w:rPr>
        <w:t>O</w:t>
      </w:r>
      <w:r w:rsidR="005761A3">
        <w:rPr>
          <w:b/>
          <w:spacing w:val="1"/>
          <w:sz w:val="24"/>
          <w:szCs w:val="24"/>
        </w:rPr>
        <w:t>L</w:t>
      </w:r>
      <w:r w:rsidR="005761A3">
        <w:rPr>
          <w:b/>
          <w:spacing w:val="-2"/>
          <w:sz w:val="24"/>
          <w:szCs w:val="24"/>
        </w:rPr>
        <w:t>L</w:t>
      </w:r>
      <w:r w:rsidR="005761A3">
        <w:rPr>
          <w:b/>
          <w:sz w:val="24"/>
          <w:szCs w:val="24"/>
        </w:rPr>
        <w:t>OWING</w:t>
      </w:r>
    </w:p>
    <w:p w14:paraId="2E046EFF" w14:textId="77777777" w:rsidR="001B4457" w:rsidRDefault="001B4457">
      <w:pPr>
        <w:spacing w:before="4" w:line="180" w:lineRule="exact"/>
        <w:rPr>
          <w:sz w:val="19"/>
          <w:szCs w:val="19"/>
        </w:rPr>
      </w:pPr>
    </w:p>
    <w:p w14:paraId="61E58D43" w14:textId="77777777" w:rsidR="005462B2" w:rsidRDefault="005761A3" w:rsidP="005462B2">
      <w:pPr>
        <w:pStyle w:val="ListParagraph"/>
        <w:numPr>
          <w:ilvl w:val="0"/>
          <w:numId w:val="2"/>
        </w:numPr>
        <w:ind w:right="617"/>
        <w:rPr>
          <w:sz w:val="24"/>
          <w:szCs w:val="24"/>
        </w:rPr>
      </w:pPr>
      <w:r w:rsidRPr="005462B2">
        <w:rPr>
          <w:sz w:val="24"/>
          <w:szCs w:val="24"/>
        </w:rPr>
        <w:t>Give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z w:val="24"/>
          <w:szCs w:val="24"/>
        </w:rPr>
        <w:t xml:space="preserve">the </w:t>
      </w:r>
      <w:r w:rsidRPr="005462B2">
        <w:rPr>
          <w:spacing w:val="-1"/>
          <w:sz w:val="24"/>
          <w:szCs w:val="24"/>
        </w:rPr>
        <w:t>r</w:t>
      </w:r>
      <w:r w:rsidRPr="005462B2">
        <w:rPr>
          <w:spacing w:val="1"/>
          <w:sz w:val="24"/>
          <w:szCs w:val="24"/>
        </w:rPr>
        <w:t>e</w:t>
      </w:r>
      <w:r w:rsidRPr="005462B2">
        <w:rPr>
          <w:spacing w:val="-1"/>
          <w:sz w:val="24"/>
          <w:szCs w:val="24"/>
        </w:rPr>
        <w:t>a</w:t>
      </w:r>
      <w:r w:rsidRPr="005462B2">
        <w:rPr>
          <w:sz w:val="24"/>
          <w:szCs w:val="24"/>
        </w:rPr>
        <w:t>son w</w:t>
      </w:r>
      <w:r w:rsidRPr="005462B2">
        <w:rPr>
          <w:spacing w:val="4"/>
          <w:sz w:val="24"/>
          <w:szCs w:val="24"/>
        </w:rPr>
        <w:t>h</w:t>
      </w:r>
      <w:r w:rsidRPr="005462B2">
        <w:rPr>
          <w:sz w:val="24"/>
          <w:szCs w:val="24"/>
        </w:rPr>
        <w:t>y</w:t>
      </w:r>
      <w:r w:rsidRPr="005462B2">
        <w:rPr>
          <w:spacing w:val="-5"/>
          <w:sz w:val="24"/>
          <w:szCs w:val="24"/>
        </w:rPr>
        <w:t xml:space="preserve"> </w:t>
      </w:r>
      <w:r w:rsidRPr="005462B2">
        <w:rPr>
          <w:sz w:val="24"/>
          <w:szCs w:val="24"/>
        </w:rPr>
        <w:t>it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z w:val="24"/>
          <w:szCs w:val="24"/>
        </w:rPr>
        <w:t>is not advis</w:t>
      </w:r>
      <w:r w:rsidRPr="005462B2">
        <w:rPr>
          <w:spacing w:val="-1"/>
          <w:sz w:val="24"/>
          <w:szCs w:val="24"/>
        </w:rPr>
        <w:t>a</w:t>
      </w:r>
      <w:r w:rsidRPr="005462B2">
        <w:rPr>
          <w:sz w:val="24"/>
          <w:szCs w:val="24"/>
        </w:rPr>
        <w:t>ble to b</w:t>
      </w:r>
      <w:r w:rsidRPr="005462B2">
        <w:rPr>
          <w:spacing w:val="-1"/>
          <w:sz w:val="24"/>
          <w:szCs w:val="24"/>
        </w:rPr>
        <w:t>e</w:t>
      </w:r>
      <w:r w:rsidRPr="005462B2">
        <w:rPr>
          <w:sz w:val="24"/>
          <w:szCs w:val="24"/>
        </w:rPr>
        <w:t>nd U</w:t>
      </w:r>
      <w:r w:rsidRPr="005462B2">
        <w:rPr>
          <w:spacing w:val="1"/>
          <w:sz w:val="24"/>
          <w:szCs w:val="24"/>
        </w:rPr>
        <w:t>T</w:t>
      </w:r>
      <w:r w:rsidRPr="005462B2">
        <w:rPr>
          <w:sz w:val="24"/>
          <w:szCs w:val="24"/>
        </w:rPr>
        <w:t>P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pacing w:val="-1"/>
          <w:sz w:val="24"/>
          <w:szCs w:val="24"/>
        </w:rPr>
        <w:t>ca</w:t>
      </w:r>
      <w:r w:rsidRPr="005462B2">
        <w:rPr>
          <w:sz w:val="24"/>
          <w:szCs w:val="24"/>
        </w:rPr>
        <w:t>bled mo</w:t>
      </w:r>
      <w:r w:rsidRPr="005462B2">
        <w:rPr>
          <w:spacing w:val="-1"/>
          <w:sz w:val="24"/>
          <w:szCs w:val="24"/>
        </w:rPr>
        <w:t>r</w:t>
      </w:r>
      <w:r w:rsidRPr="005462B2">
        <w:rPr>
          <w:sz w:val="24"/>
          <w:szCs w:val="24"/>
        </w:rPr>
        <w:t>e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z w:val="24"/>
          <w:szCs w:val="24"/>
        </w:rPr>
        <w:t>than</w:t>
      </w:r>
      <w:r w:rsidRPr="005462B2">
        <w:rPr>
          <w:spacing w:val="2"/>
          <w:sz w:val="24"/>
          <w:szCs w:val="24"/>
        </w:rPr>
        <w:t xml:space="preserve"> </w:t>
      </w:r>
      <w:r w:rsidRPr="005462B2">
        <w:rPr>
          <w:sz w:val="24"/>
          <w:szCs w:val="24"/>
        </w:rPr>
        <w:t>four t</w:t>
      </w:r>
      <w:r w:rsidRPr="005462B2">
        <w:rPr>
          <w:spacing w:val="1"/>
          <w:sz w:val="24"/>
          <w:szCs w:val="24"/>
        </w:rPr>
        <w:t>i</w:t>
      </w:r>
      <w:r w:rsidRPr="005462B2">
        <w:rPr>
          <w:sz w:val="24"/>
          <w:szCs w:val="24"/>
        </w:rPr>
        <w:t>mes the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z w:val="24"/>
          <w:szCs w:val="24"/>
        </w:rPr>
        <w:t>diam</w:t>
      </w:r>
      <w:r w:rsidRPr="005462B2">
        <w:rPr>
          <w:spacing w:val="-1"/>
          <w:sz w:val="24"/>
          <w:szCs w:val="24"/>
        </w:rPr>
        <w:t>e</w:t>
      </w:r>
      <w:r w:rsidRPr="005462B2">
        <w:rPr>
          <w:sz w:val="24"/>
          <w:szCs w:val="24"/>
        </w:rPr>
        <w:t>ter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z w:val="24"/>
          <w:szCs w:val="24"/>
        </w:rPr>
        <w:t>of the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pacing w:val="-1"/>
          <w:sz w:val="24"/>
          <w:szCs w:val="24"/>
        </w:rPr>
        <w:t>ca</w:t>
      </w:r>
      <w:r w:rsidRPr="005462B2">
        <w:rPr>
          <w:sz w:val="24"/>
          <w:szCs w:val="24"/>
        </w:rPr>
        <w:t>ble?</w:t>
      </w:r>
    </w:p>
    <w:p w14:paraId="4DA8B3CB" w14:textId="068C2ED1" w:rsidR="005462B2" w:rsidRPr="005462B2" w:rsidRDefault="005462B2" w:rsidP="005462B2">
      <w:pPr>
        <w:ind w:left="828" w:right="617"/>
        <w:rPr>
          <w:sz w:val="24"/>
          <w:szCs w:val="24"/>
        </w:rPr>
      </w:pPr>
      <w:r w:rsidRPr="005462B2">
        <w:rPr>
          <w:sz w:val="24"/>
          <w:szCs w:val="24"/>
        </w:rPr>
        <w:t xml:space="preserve">Ans: </w:t>
      </w:r>
      <w:r w:rsidRPr="005462B2">
        <w:rPr>
          <w:sz w:val="24"/>
          <w:szCs w:val="28"/>
        </w:rPr>
        <w:t>The bend applied on UTP cabled is 4 times the diameter of outer jacket. Otherwise, if bend increase then it will damage the cable and shorten its life by this user will be introduce loss due to effect.</w:t>
      </w:r>
    </w:p>
    <w:p w14:paraId="4D951ECA" w14:textId="5912DF67" w:rsidR="005462B2" w:rsidRPr="005462B2" w:rsidRDefault="005462B2" w:rsidP="005462B2">
      <w:pPr>
        <w:ind w:left="828" w:right="617"/>
        <w:rPr>
          <w:sz w:val="24"/>
          <w:szCs w:val="24"/>
        </w:rPr>
      </w:pPr>
    </w:p>
    <w:p w14:paraId="05557AB1" w14:textId="77777777" w:rsidR="001B4457" w:rsidRPr="005462B2" w:rsidRDefault="001B4457">
      <w:pPr>
        <w:spacing w:before="9" w:line="180" w:lineRule="exact"/>
        <w:rPr>
          <w:sz w:val="24"/>
          <w:szCs w:val="19"/>
        </w:rPr>
      </w:pPr>
    </w:p>
    <w:p w14:paraId="238AC8DB" w14:textId="77777777" w:rsidR="005462B2" w:rsidRDefault="005761A3" w:rsidP="005462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62B2">
        <w:rPr>
          <w:spacing w:val="1"/>
          <w:sz w:val="24"/>
          <w:szCs w:val="24"/>
        </w:rPr>
        <w:t>W</w:t>
      </w:r>
      <w:r w:rsidRPr="005462B2">
        <w:rPr>
          <w:spacing w:val="2"/>
          <w:sz w:val="24"/>
          <w:szCs w:val="24"/>
        </w:rPr>
        <w:t>h</w:t>
      </w:r>
      <w:r w:rsidRPr="005462B2">
        <w:rPr>
          <w:sz w:val="24"/>
          <w:szCs w:val="24"/>
        </w:rPr>
        <w:t>y</w:t>
      </w:r>
      <w:r w:rsidRPr="005462B2">
        <w:rPr>
          <w:spacing w:val="-7"/>
          <w:sz w:val="24"/>
          <w:szCs w:val="24"/>
        </w:rPr>
        <w:t xml:space="preserve"> </w:t>
      </w:r>
      <w:r w:rsidRPr="005462B2">
        <w:rPr>
          <w:sz w:val="24"/>
          <w:szCs w:val="24"/>
        </w:rPr>
        <w:t xml:space="preserve">is </w:t>
      </w:r>
      <w:r w:rsidRPr="005462B2">
        <w:rPr>
          <w:spacing w:val="1"/>
          <w:sz w:val="24"/>
          <w:szCs w:val="24"/>
        </w:rPr>
        <w:t>i</w:t>
      </w:r>
      <w:r w:rsidRPr="005462B2">
        <w:rPr>
          <w:sz w:val="24"/>
          <w:szCs w:val="24"/>
        </w:rPr>
        <w:t>t not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pacing w:val="-1"/>
          <w:sz w:val="24"/>
          <w:szCs w:val="24"/>
        </w:rPr>
        <w:t>a</w:t>
      </w:r>
      <w:r w:rsidRPr="005462B2">
        <w:rPr>
          <w:sz w:val="24"/>
          <w:szCs w:val="24"/>
        </w:rPr>
        <w:t>dvisable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pacing w:val="3"/>
          <w:sz w:val="24"/>
          <w:szCs w:val="24"/>
        </w:rPr>
        <w:t>t</w:t>
      </w:r>
      <w:r w:rsidRPr="005462B2">
        <w:rPr>
          <w:sz w:val="24"/>
          <w:szCs w:val="24"/>
        </w:rPr>
        <w:t>o run</w:t>
      </w:r>
      <w:r w:rsidRPr="005462B2">
        <w:rPr>
          <w:spacing w:val="-1"/>
          <w:sz w:val="24"/>
          <w:szCs w:val="24"/>
        </w:rPr>
        <w:t xml:space="preserve"> </w:t>
      </w:r>
      <w:r w:rsidRPr="005462B2">
        <w:rPr>
          <w:sz w:val="24"/>
          <w:szCs w:val="24"/>
        </w:rPr>
        <w:t>U</w:t>
      </w:r>
      <w:r w:rsidRPr="005462B2">
        <w:rPr>
          <w:spacing w:val="-1"/>
          <w:sz w:val="24"/>
          <w:szCs w:val="24"/>
        </w:rPr>
        <w:t>T</w:t>
      </w:r>
      <w:r w:rsidRPr="005462B2">
        <w:rPr>
          <w:sz w:val="24"/>
          <w:szCs w:val="24"/>
        </w:rPr>
        <w:t>P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pacing w:val="-1"/>
          <w:sz w:val="24"/>
          <w:szCs w:val="24"/>
        </w:rPr>
        <w:t>ca</w:t>
      </w:r>
      <w:r w:rsidRPr="005462B2">
        <w:rPr>
          <w:sz w:val="24"/>
          <w:szCs w:val="24"/>
        </w:rPr>
        <w:t>ble outside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z w:val="24"/>
          <w:szCs w:val="24"/>
        </w:rPr>
        <w:t>of a</w:t>
      </w:r>
      <w:r w:rsidRPr="005462B2">
        <w:rPr>
          <w:spacing w:val="1"/>
          <w:sz w:val="24"/>
          <w:szCs w:val="24"/>
        </w:rPr>
        <w:t xml:space="preserve"> </w:t>
      </w:r>
      <w:r w:rsidRPr="005462B2">
        <w:rPr>
          <w:sz w:val="24"/>
          <w:szCs w:val="24"/>
        </w:rPr>
        <w:t>bui</w:t>
      </w:r>
      <w:r w:rsidRPr="005462B2">
        <w:rPr>
          <w:spacing w:val="1"/>
          <w:sz w:val="24"/>
          <w:szCs w:val="24"/>
        </w:rPr>
        <w:t>l</w:t>
      </w:r>
      <w:r w:rsidRPr="005462B2">
        <w:rPr>
          <w:sz w:val="24"/>
          <w:szCs w:val="24"/>
        </w:rPr>
        <w:t>din</w:t>
      </w:r>
      <w:r w:rsidRPr="005462B2">
        <w:rPr>
          <w:spacing w:val="-2"/>
          <w:sz w:val="24"/>
          <w:szCs w:val="24"/>
        </w:rPr>
        <w:t>g</w:t>
      </w:r>
      <w:r w:rsidRPr="005462B2">
        <w:rPr>
          <w:sz w:val="24"/>
          <w:szCs w:val="24"/>
        </w:rPr>
        <w:t>?</w:t>
      </w:r>
    </w:p>
    <w:p w14:paraId="4843B965" w14:textId="0EB6168E" w:rsidR="005462B2" w:rsidRDefault="005462B2" w:rsidP="005462B2">
      <w:pPr>
        <w:ind w:left="828"/>
        <w:rPr>
          <w:sz w:val="24"/>
        </w:rPr>
      </w:pPr>
      <w:r>
        <w:rPr>
          <w:color w:val="000000" w:themeColor="text1"/>
          <w:sz w:val="24"/>
        </w:rPr>
        <w:t xml:space="preserve">Ans: </w:t>
      </w:r>
      <w:r w:rsidRPr="005462B2">
        <w:rPr>
          <w:sz w:val="24"/>
        </w:rPr>
        <w:t>Because these are “Unshielded” twisted pairs, outside the building it can be damaged during unfavorable weather condition cause multiple dangerous hazards.</w:t>
      </w:r>
    </w:p>
    <w:p w14:paraId="7A8C07D2" w14:textId="77777777" w:rsidR="00B22A42" w:rsidRPr="005462B2" w:rsidRDefault="00B22A42" w:rsidP="005462B2">
      <w:pPr>
        <w:ind w:left="828"/>
        <w:rPr>
          <w:sz w:val="32"/>
          <w:szCs w:val="24"/>
        </w:rPr>
      </w:pPr>
    </w:p>
    <w:p w14:paraId="1CA49C3E" w14:textId="77777777" w:rsidR="001B4457" w:rsidRDefault="001B4457">
      <w:pPr>
        <w:spacing w:before="2" w:line="200" w:lineRule="exact"/>
      </w:pPr>
    </w:p>
    <w:p w14:paraId="5CB842C9" w14:textId="77777777" w:rsidR="005462B2" w:rsidRDefault="00000000" w:rsidP="005462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pict w14:anchorId="2CC5031C">
          <v:group id="_x0000_s2050" style="position:absolute;left:0;text-align:left;margin-left:79.95pt;margin-top:755.6pt;width:445.05pt;height:0;z-index:-251644416;mso-position-horizontal-relative:page;mso-position-vertical-relative:page" coordorigin="1599,15112" coordsize="8901,0">
            <v:shape id="_x0000_s2051" style="position:absolute;left:1599;top:15112;width:8901;height:0" coordorigin="1599,15112" coordsize="8901,0" path="m1599,15112r8900,e" filled="f" strokecolor="#d9d9d9" strokeweight=".20464mm">
              <v:path arrowok="t"/>
            </v:shape>
            <w10:wrap anchorx="page" anchory="page"/>
          </v:group>
        </w:pict>
      </w:r>
      <w:r w:rsidR="005761A3" w:rsidRPr="005462B2">
        <w:rPr>
          <w:sz w:val="24"/>
          <w:szCs w:val="24"/>
        </w:rPr>
        <w:t>D</w:t>
      </w:r>
      <w:r w:rsidR="005761A3" w:rsidRPr="005462B2">
        <w:rPr>
          <w:spacing w:val="-1"/>
          <w:sz w:val="24"/>
          <w:szCs w:val="24"/>
        </w:rPr>
        <w:t>e</w:t>
      </w:r>
      <w:r w:rsidR="005761A3" w:rsidRPr="005462B2">
        <w:rPr>
          <w:sz w:val="24"/>
          <w:szCs w:val="24"/>
        </w:rPr>
        <w:t>fine</w:t>
      </w:r>
      <w:r w:rsidR="005761A3" w:rsidRPr="005462B2">
        <w:rPr>
          <w:spacing w:val="-1"/>
          <w:sz w:val="24"/>
          <w:szCs w:val="24"/>
        </w:rPr>
        <w:t xml:space="preserve"> </w:t>
      </w:r>
      <w:r w:rsidR="005761A3" w:rsidRPr="005462B2">
        <w:rPr>
          <w:sz w:val="24"/>
          <w:szCs w:val="24"/>
        </w:rPr>
        <w:t>the</w:t>
      </w:r>
      <w:r w:rsidR="005761A3" w:rsidRPr="005462B2">
        <w:rPr>
          <w:spacing w:val="2"/>
          <w:sz w:val="24"/>
          <w:szCs w:val="24"/>
        </w:rPr>
        <w:t xml:space="preserve"> </w:t>
      </w:r>
      <w:r w:rsidR="005761A3" w:rsidRPr="005462B2">
        <w:rPr>
          <w:sz w:val="24"/>
          <w:szCs w:val="24"/>
        </w:rPr>
        <w:t>r</w:t>
      </w:r>
      <w:r w:rsidR="005761A3" w:rsidRPr="005462B2">
        <w:rPr>
          <w:spacing w:val="-2"/>
          <w:sz w:val="24"/>
          <w:szCs w:val="24"/>
        </w:rPr>
        <w:t>e</w:t>
      </w:r>
      <w:r w:rsidR="005761A3" w:rsidRPr="005462B2">
        <w:rPr>
          <w:spacing w:val="-1"/>
          <w:sz w:val="24"/>
          <w:szCs w:val="24"/>
        </w:rPr>
        <w:t>c</w:t>
      </w:r>
      <w:r w:rsidR="005761A3" w:rsidRPr="005462B2">
        <w:rPr>
          <w:sz w:val="24"/>
          <w:szCs w:val="24"/>
        </w:rPr>
        <w:t>om</w:t>
      </w:r>
      <w:r w:rsidR="005761A3" w:rsidRPr="005462B2">
        <w:rPr>
          <w:spacing w:val="1"/>
          <w:sz w:val="24"/>
          <w:szCs w:val="24"/>
        </w:rPr>
        <w:t>m</w:t>
      </w:r>
      <w:r w:rsidR="005761A3" w:rsidRPr="005462B2">
        <w:rPr>
          <w:spacing w:val="-1"/>
          <w:sz w:val="24"/>
          <w:szCs w:val="24"/>
        </w:rPr>
        <w:t>e</w:t>
      </w:r>
      <w:r w:rsidR="005761A3" w:rsidRPr="005462B2">
        <w:rPr>
          <w:sz w:val="24"/>
          <w:szCs w:val="24"/>
        </w:rPr>
        <w:t>n</w:t>
      </w:r>
      <w:r w:rsidR="005761A3" w:rsidRPr="005462B2">
        <w:rPr>
          <w:spacing w:val="2"/>
          <w:sz w:val="24"/>
          <w:szCs w:val="24"/>
        </w:rPr>
        <w:t>d</w:t>
      </w:r>
      <w:r w:rsidR="005761A3" w:rsidRPr="005462B2">
        <w:rPr>
          <w:spacing w:val="-1"/>
          <w:sz w:val="24"/>
          <w:szCs w:val="24"/>
        </w:rPr>
        <w:t>e</w:t>
      </w:r>
      <w:r w:rsidR="005761A3" w:rsidRPr="005462B2">
        <w:rPr>
          <w:sz w:val="24"/>
          <w:szCs w:val="24"/>
        </w:rPr>
        <w:t>d</w:t>
      </w:r>
      <w:r w:rsidR="005761A3" w:rsidRPr="005462B2">
        <w:rPr>
          <w:spacing w:val="2"/>
          <w:sz w:val="24"/>
          <w:szCs w:val="24"/>
        </w:rPr>
        <w:t xml:space="preserve"> </w:t>
      </w:r>
      <w:r w:rsidR="005761A3" w:rsidRPr="005462B2">
        <w:rPr>
          <w:sz w:val="24"/>
          <w:szCs w:val="24"/>
        </w:rPr>
        <w:t>ma</w:t>
      </w:r>
      <w:r w:rsidR="005761A3" w:rsidRPr="005462B2">
        <w:rPr>
          <w:spacing w:val="2"/>
          <w:sz w:val="24"/>
          <w:szCs w:val="24"/>
        </w:rPr>
        <w:t>x</w:t>
      </w:r>
      <w:r w:rsidR="005761A3" w:rsidRPr="005462B2">
        <w:rPr>
          <w:sz w:val="24"/>
          <w:szCs w:val="24"/>
        </w:rPr>
        <w:t>i</w:t>
      </w:r>
      <w:r w:rsidR="005761A3" w:rsidRPr="005462B2">
        <w:rPr>
          <w:spacing w:val="1"/>
          <w:sz w:val="24"/>
          <w:szCs w:val="24"/>
        </w:rPr>
        <w:t>m</w:t>
      </w:r>
      <w:r w:rsidR="005761A3" w:rsidRPr="005462B2">
        <w:rPr>
          <w:sz w:val="24"/>
          <w:szCs w:val="24"/>
        </w:rPr>
        <w:t>um c</w:t>
      </w:r>
      <w:r w:rsidR="005761A3" w:rsidRPr="005462B2">
        <w:rPr>
          <w:spacing w:val="-1"/>
          <w:sz w:val="24"/>
          <w:szCs w:val="24"/>
        </w:rPr>
        <w:t>a</w:t>
      </w:r>
      <w:r w:rsidR="005761A3" w:rsidRPr="005462B2">
        <w:rPr>
          <w:sz w:val="24"/>
          <w:szCs w:val="24"/>
        </w:rPr>
        <w:t>ble l</w:t>
      </w:r>
      <w:r w:rsidR="005761A3" w:rsidRPr="005462B2">
        <w:rPr>
          <w:spacing w:val="-1"/>
          <w:sz w:val="24"/>
          <w:szCs w:val="24"/>
        </w:rPr>
        <w:t>e</w:t>
      </w:r>
      <w:r w:rsidR="005761A3" w:rsidRPr="005462B2">
        <w:rPr>
          <w:sz w:val="24"/>
          <w:szCs w:val="24"/>
        </w:rPr>
        <w:t>n</w:t>
      </w:r>
      <w:r w:rsidR="005761A3" w:rsidRPr="005462B2">
        <w:rPr>
          <w:spacing w:val="-2"/>
          <w:sz w:val="24"/>
          <w:szCs w:val="24"/>
        </w:rPr>
        <w:t>g</w:t>
      </w:r>
      <w:r w:rsidR="005761A3" w:rsidRPr="005462B2">
        <w:rPr>
          <w:sz w:val="24"/>
          <w:szCs w:val="24"/>
        </w:rPr>
        <w:t xml:space="preserve">th </w:t>
      </w:r>
      <w:r w:rsidR="005761A3" w:rsidRPr="005462B2">
        <w:rPr>
          <w:spacing w:val="2"/>
          <w:sz w:val="24"/>
          <w:szCs w:val="24"/>
        </w:rPr>
        <w:t>f</w:t>
      </w:r>
      <w:r w:rsidR="005761A3" w:rsidRPr="005462B2">
        <w:rPr>
          <w:sz w:val="24"/>
          <w:szCs w:val="24"/>
        </w:rPr>
        <w:t xml:space="preserve">or </w:t>
      </w:r>
      <w:r w:rsidR="005761A3" w:rsidRPr="005462B2">
        <w:rPr>
          <w:spacing w:val="-1"/>
          <w:sz w:val="24"/>
          <w:szCs w:val="24"/>
        </w:rPr>
        <w:t>U</w:t>
      </w:r>
      <w:r w:rsidR="005761A3" w:rsidRPr="005462B2">
        <w:rPr>
          <w:sz w:val="24"/>
          <w:szCs w:val="24"/>
        </w:rPr>
        <w:t xml:space="preserve">TP </w:t>
      </w:r>
      <w:r w:rsidR="005761A3" w:rsidRPr="005462B2">
        <w:rPr>
          <w:spacing w:val="-1"/>
          <w:sz w:val="24"/>
          <w:szCs w:val="24"/>
        </w:rPr>
        <w:t>a</w:t>
      </w:r>
      <w:r w:rsidR="005761A3" w:rsidRPr="005462B2">
        <w:rPr>
          <w:sz w:val="24"/>
          <w:szCs w:val="24"/>
        </w:rPr>
        <w:t xml:space="preserve">nd </w:t>
      </w:r>
      <w:r w:rsidR="005761A3" w:rsidRPr="005462B2">
        <w:rPr>
          <w:spacing w:val="-1"/>
          <w:sz w:val="24"/>
          <w:szCs w:val="24"/>
        </w:rPr>
        <w:t>c</w:t>
      </w:r>
      <w:r w:rsidR="005761A3" w:rsidRPr="005462B2">
        <w:rPr>
          <w:sz w:val="24"/>
          <w:szCs w:val="24"/>
        </w:rPr>
        <w:t>i</w:t>
      </w:r>
      <w:r w:rsidR="005761A3" w:rsidRPr="005462B2">
        <w:rPr>
          <w:spacing w:val="1"/>
          <w:sz w:val="24"/>
          <w:szCs w:val="24"/>
        </w:rPr>
        <w:t>t</w:t>
      </w:r>
      <w:r w:rsidR="005761A3" w:rsidRPr="005462B2">
        <w:rPr>
          <w:sz w:val="24"/>
          <w:szCs w:val="24"/>
        </w:rPr>
        <w:t>e</w:t>
      </w:r>
      <w:r w:rsidR="005761A3" w:rsidRPr="005462B2">
        <w:rPr>
          <w:spacing w:val="-1"/>
          <w:sz w:val="24"/>
          <w:szCs w:val="24"/>
        </w:rPr>
        <w:t xml:space="preserve"> </w:t>
      </w:r>
      <w:r w:rsidR="005761A3" w:rsidRPr="005462B2">
        <w:rPr>
          <w:sz w:val="24"/>
          <w:szCs w:val="24"/>
        </w:rPr>
        <w:t>f</w:t>
      </w:r>
      <w:r w:rsidR="005761A3" w:rsidRPr="005462B2">
        <w:rPr>
          <w:spacing w:val="1"/>
          <w:sz w:val="24"/>
          <w:szCs w:val="24"/>
        </w:rPr>
        <w:t>o</w:t>
      </w:r>
      <w:r w:rsidR="005761A3" w:rsidRPr="005462B2">
        <w:rPr>
          <w:sz w:val="24"/>
          <w:szCs w:val="24"/>
        </w:rPr>
        <w:t>r it.</w:t>
      </w:r>
    </w:p>
    <w:p w14:paraId="1B116460" w14:textId="4B1E2D3F" w:rsidR="005462B2" w:rsidRPr="005462B2" w:rsidRDefault="005462B2" w:rsidP="005462B2">
      <w:pPr>
        <w:ind w:left="828"/>
        <w:rPr>
          <w:sz w:val="24"/>
          <w:szCs w:val="24"/>
        </w:rPr>
      </w:pPr>
      <w:r>
        <w:rPr>
          <w:sz w:val="24"/>
        </w:rPr>
        <w:t xml:space="preserve">Ans: </w:t>
      </w:r>
      <w:r w:rsidRPr="005462B2">
        <w:rPr>
          <w:sz w:val="24"/>
        </w:rPr>
        <w:t>In general the length should not be more than 100 meters (328 ft) to avoid data loss.</w:t>
      </w:r>
    </w:p>
    <w:sectPr w:rsidR="005462B2" w:rsidRPr="005462B2">
      <w:headerReference w:type="default" r:id="rId24"/>
      <w:pgSz w:w="11920" w:h="16840"/>
      <w:pgMar w:top="940" w:right="1360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DFD7" w14:textId="77777777" w:rsidR="006F1B46" w:rsidRDefault="006F1B46">
      <w:r>
        <w:separator/>
      </w:r>
    </w:p>
  </w:endnote>
  <w:endnote w:type="continuationSeparator" w:id="0">
    <w:p w14:paraId="147BC11B" w14:textId="77777777" w:rsidR="006F1B46" w:rsidRDefault="006F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A8A7" w14:textId="77777777" w:rsidR="006F1B46" w:rsidRDefault="006F1B46">
      <w:r>
        <w:separator/>
      </w:r>
    </w:p>
  </w:footnote>
  <w:footnote w:type="continuationSeparator" w:id="0">
    <w:p w14:paraId="6B8E0BFD" w14:textId="77777777" w:rsidR="006F1B46" w:rsidRDefault="006F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93C0" w14:textId="2C5CA48D" w:rsidR="001B4457" w:rsidRPr="00EF2664" w:rsidRDefault="001B4457" w:rsidP="00EF2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666C" w14:textId="77777777" w:rsidR="001B4457" w:rsidRDefault="001B4457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8924" w14:textId="77777777" w:rsidR="001B4457" w:rsidRDefault="001B4457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419B"/>
    <w:multiLevelType w:val="hybridMultilevel"/>
    <w:tmpl w:val="1A0C824E"/>
    <w:lvl w:ilvl="0" w:tplc="333CF25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7E832E50"/>
    <w:multiLevelType w:val="multilevel"/>
    <w:tmpl w:val="EA1E02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6969081">
    <w:abstractNumId w:val="1"/>
  </w:num>
  <w:num w:numId="2" w16cid:durableId="204690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57"/>
    <w:rsid w:val="000F44C1"/>
    <w:rsid w:val="001B4457"/>
    <w:rsid w:val="005462B2"/>
    <w:rsid w:val="005761A3"/>
    <w:rsid w:val="005A1AE4"/>
    <w:rsid w:val="005A3B0C"/>
    <w:rsid w:val="005A3E28"/>
    <w:rsid w:val="005E2398"/>
    <w:rsid w:val="005F343D"/>
    <w:rsid w:val="006F1B46"/>
    <w:rsid w:val="00AA7CA0"/>
    <w:rsid w:val="00B22A42"/>
    <w:rsid w:val="00BC75A8"/>
    <w:rsid w:val="00DA5546"/>
    <w:rsid w:val="00E95228"/>
    <w:rsid w:val="00EC3208"/>
    <w:rsid w:val="00EF2664"/>
    <w:rsid w:val="00F3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/>
    <o:shapelayout v:ext="edit">
      <o:idmap v:ext="edit" data="2"/>
    </o:shapelayout>
  </w:shapeDefaults>
  <w:decimalSymbol w:val="."/>
  <w:listSeparator w:val=","/>
  <w14:docId w14:val="6F84713F"/>
  <w15:docId w15:val="{9EF576CF-4AC2-434B-A430-66CD7ABD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6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2B2"/>
  </w:style>
  <w:style w:type="paragraph" w:styleId="Footer">
    <w:name w:val="footer"/>
    <w:basedOn w:val="Normal"/>
    <w:link w:val="FooterChar"/>
    <w:uiPriority w:val="99"/>
    <w:unhideWhenUsed/>
    <w:rsid w:val="00546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2B2"/>
  </w:style>
  <w:style w:type="paragraph" w:styleId="ListParagraph">
    <w:name w:val="List Paragraph"/>
    <w:basedOn w:val="Normal"/>
    <w:uiPriority w:val="34"/>
    <w:qFormat/>
    <w:rsid w:val="0054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A4C985D648E4B96553C94F8255A1A" ma:contentTypeVersion="12" ma:contentTypeDescription="Create a new document." ma:contentTypeScope="" ma:versionID="c8d9e51ee56fdda1cf19537df934b515">
  <xsd:schema xmlns:xsd="http://www.w3.org/2001/XMLSchema" xmlns:xs="http://www.w3.org/2001/XMLSchema" xmlns:p="http://schemas.microsoft.com/office/2006/metadata/properties" xmlns:ns2="650350fe-d6cb-4eab-9126-753cc1eb39a8" targetNamespace="http://schemas.microsoft.com/office/2006/metadata/properties" ma:root="true" ma:fieldsID="fcf83bab5637f7e4a42855c06ae4311e" ns2:_="">
    <xsd:import namespace="650350fe-d6cb-4eab-9126-753cc1eb3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350fe-d6cb-4eab-9126-753cc1eb3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350fe-d6cb-4eab-9126-753cc1eb39a8" xsi:nil="true"/>
  </documentManagement>
</p:properties>
</file>

<file path=customXml/itemProps1.xml><?xml version="1.0" encoding="utf-8"?>
<ds:datastoreItem xmlns:ds="http://schemas.openxmlformats.org/officeDocument/2006/customXml" ds:itemID="{535294BB-B6F8-429C-8B71-C8C136FE8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350fe-d6cb-4eab-9126-753cc1eb3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6E2DA-DD7D-4B63-8BFE-92C0C7D6D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FE79B-1E01-4383-AF3C-1EA7A4712972}">
  <ds:schemaRefs>
    <ds:schemaRef ds:uri="http://schemas.microsoft.com/office/2006/metadata/properties"/>
    <ds:schemaRef ds:uri="http://schemas.microsoft.com/office/infopath/2007/PartnerControls"/>
    <ds:schemaRef ds:uri="650350fe-d6cb-4eab-9126-753cc1eb39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Fahama Khan</dc:creator>
  <cp:lastModifiedBy>Fahama Khan</cp:lastModifiedBy>
  <cp:revision>9</cp:revision>
  <dcterms:created xsi:type="dcterms:W3CDTF">2021-04-20T17:36:00Z</dcterms:created>
  <dcterms:modified xsi:type="dcterms:W3CDTF">2022-08-17T16:58:00Z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0x010100C3BA4C985D648E4B96553C94F8255A1A</vt:lpwstr>
  </property>
</Properties>
</file>